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71pt;margin-top:23.95pt;width:548.02pt;height:794.14pt;mso-position-horizontal-relative:page;mso-position-vertical-relative:page;z-index:-546" coordorigin="474,479" coordsize="10960,15883">
            <v:shape style="position:absolute;left:480;top:485;width:29;height:0" coordorigin="480,485" coordsize="29,0" path="m480,485l509,485e" filled="f" stroked="t" strokeweight="0.58pt" strokecolor="#000000">
              <v:path arrowok="t"/>
            </v:shape>
            <v:shape style="position:absolute;left:490;top:499;width:10;height:0" coordorigin="490,499" coordsize="10,0" path="m490,499l499,499e" filled="f" stroked="t" strokeweight="1.06pt" strokecolor="#FFFFFF">
              <v:path arrowok="t"/>
            </v:shape>
            <v:shape style="position:absolute;left:490;top:494;width:19;height:0" coordorigin="490,494" coordsize="19,0" path="m490,494l509,494e" filled="f" stroked="t" strokeweight="0.58pt" strokecolor="#FFFFFF">
              <v:path arrowok="t"/>
            </v:shape>
            <v:shape style="position:absolute;left:509;top:485;width:10891;height:0" coordorigin="509,485" coordsize="10891,0" path="m509,485l11400,485e" filled="f" stroked="t" strokeweight="0.58pt" strokecolor="#000000">
              <v:path arrowok="t"/>
            </v:shape>
            <v:shape style="position:absolute;left:509;top:504;width:10891;height:0" coordorigin="509,504" coordsize="10891,0" path="m509,504l11400,504e" filled="f" stroked="t" strokeweight="0.58pt" strokecolor="#000000">
              <v:path arrowok="t"/>
            </v:shape>
            <v:shape style="position:absolute;left:11400;top:485;width:29;height:0" coordorigin="11400,485" coordsize="29,0" path="m11400,485l11429,485e" filled="f" stroked="t" strokeweight="0.58pt" strokecolor="#000000">
              <v:path arrowok="t"/>
            </v:shape>
            <v:shape style="position:absolute;left:11410;top:499;width:10;height:0" coordorigin="11410,499" coordsize="10,0" path="m11410,499l11419,499e" filled="f" stroked="t" strokeweight="1.06pt" strokecolor="#FFFFFF">
              <v:path arrowok="t"/>
            </v:shape>
            <v:shape style="position:absolute;left:11400;top:494;width:19;height:0" coordorigin="11400,494" coordsize="19,0" path="m11400,494l11419,494e" filled="f" stroked="t" strokeweight="0.58pt" strokecolor="#FFFFFF">
              <v:path arrowok="t"/>
            </v:shape>
            <v:shape style="position:absolute;left:500;top:490;width:0;height:15862" coordorigin="500,490" coordsize="0,15862" path="m500,490l500,16351e" filled="f" stroked="t" strokeweight="0.58pt" strokecolor="#000000">
              <v:path arrowok="t"/>
            </v:shape>
            <v:shape style="position:absolute;left:504;top:509;width:0;height:15823" coordorigin="504,509" coordsize="0,15823" path="m504,509l504,16332e" filled="f" stroked="t" strokeweight="0.58pt" strokecolor="#000000">
              <v:path arrowok="t"/>
            </v:shape>
            <v:shape style="position:absolute;left:11409;top:490;width:0;height:15862" coordorigin="11409,490" coordsize="0,15862" path="m11409,490l11409,16351e" filled="f" stroked="t" strokeweight="0.57998pt" strokecolor="#000000">
              <v:path arrowok="t"/>
            </v:shape>
            <v:shape style="position:absolute;left:11405;top:509;width:0;height:15823" coordorigin="11405,509" coordsize="0,15823" path="m11405,509l11405,16332e" filled="f" stroked="t" strokeweight="0.57998pt" strokecolor="#000000">
              <v:path arrowok="t"/>
            </v:shape>
            <v:shape style="position:absolute;left:480;top:16356;width:29;height:0" coordorigin="480,16356" coordsize="29,0" path="m480,16356l509,16356e" filled="f" stroked="t" strokeweight="0.57998pt" strokecolor="#000000">
              <v:path arrowok="t"/>
            </v:shape>
            <v:shape style="position:absolute;left:490;top:16342;width:10;height:0" coordorigin="490,16342" coordsize="10,0" path="m490,16342l499,16342e" filled="f" stroked="t" strokeweight="1.05996pt" strokecolor="#FFFFFF">
              <v:path arrowok="t"/>
            </v:shape>
            <v:shape style="position:absolute;left:490;top:16346;width:19;height:0" coordorigin="490,16346" coordsize="19,0" path="m490,16346l509,16346e" filled="f" stroked="t" strokeweight="0.57998pt" strokecolor="#FFFFFF">
              <v:path arrowok="t"/>
            </v:shape>
            <v:shape style="position:absolute;left:509;top:16356;width:10891;height:0" coordorigin="509,16356" coordsize="10891,0" path="m509,16356l11400,16356e" filled="f" stroked="t" strokeweight="0.57998pt" strokecolor="#000000">
              <v:path arrowok="t"/>
            </v:shape>
            <v:shape style="position:absolute;left:509;top:16337;width:10891;height:0" coordorigin="509,16337" coordsize="10891,0" path="m509,16337l11400,16337e" filled="f" stroked="t" strokeweight="0.57998pt" strokecolor="#000000">
              <v:path arrowok="t"/>
            </v:shape>
            <v:shape style="position:absolute;left:11400;top:16356;width:29;height:0" coordorigin="11400,16356" coordsize="29,0" path="m11400,16356l11429,16356e" filled="f" stroked="t" strokeweight="0.57998pt" strokecolor="#000000">
              <v:path arrowok="t"/>
            </v:shape>
            <v:shape style="position:absolute;left:11410;top:16342;width:10;height:0" coordorigin="11410,16342" coordsize="10,0" path="m11410,16342l11419,16342e" filled="f" stroked="t" strokeweight="1.05996pt" strokecolor="#FFFFFF">
              <v:path arrowok="t"/>
            </v:shape>
            <v:shape style="position:absolute;left:11400;top:16346;width:19;height:0" coordorigin="11400,16346" coordsize="19,0" path="m11400,16346l11419,16346e" filled="f" stroked="t" strokeweight="0.57998pt" strokecolor="#FFFFFF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5"/>
      </w:pPr>
      <w:r>
        <w:pict>
          <v:shape type="#_x0000_t75" style="position:absolute;margin-left:322.8pt;margin-top:-6pt;width:142.55pt;height:144pt;mso-position-horizontal-relative:page;mso-position-vertical-relative:paragraph;z-index:-547">
            <v:imagedata o:title="" r:id="rId4"/>
          </v:shape>
        </w:pict>
      </w:r>
      <w:r>
        <w:pict>
          <v:shape type="#_x0000_t75" style="width:168.7pt;height:13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/>
        <w:ind w:left="141" w:right="386"/>
      </w:pPr>
      <w:r>
        <w:rPr>
          <w:rFonts w:cs="Times New Roman" w:hAnsi="Times New Roman" w:eastAsia="Times New Roman" w:ascii="Times New Roman"/>
          <w:color w:val="FF0000"/>
          <w:sz w:val="36"/>
          <w:szCs w:val="36"/>
        </w:rPr>
        <w:t>WALCHAND COLLEGE OF ENGINEERING, SANGLI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76" w:right="2520"/>
      </w:pPr>
      <w:r>
        <w:rPr>
          <w:rFonts w:cs="Times New Roman" w:hAnsi="Times New Roman" w:eastAsia="Times New Roman" w:ascii="Times New Roman"/>
          <w:color w:val="006FC0"/>
          <w:sz w:val="28"/>
          <w:szCs w:val="28"/>
        </w:rPr>
        <w:t>(AN AUTONOMOUS INSTITUTE)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center"/>
        <w:ind w:left="637" w:right="881"/>
      </w:pPr>
      <w:r>
        <w:rPr>
          <w:rFonts w:cs="Cambria" w:hAnsi="Cambria" w:eastAsia="Cambria" w:ascii="Cambria"/>
          <w:color w:val="C00000"/>
          <w:sz w:val="36"/>
          <w:szCs w:val="36"/>
        </w:rPr>
        <w:t>DEPARTMENT OF ELECTRONICS ENGINEERING</w:t>
      </w:r>
      <w:r>
        <w:rPr>
          <w:rFonts w:cs="Cambria" w:hAnsi="Cambria" w:eastAsia="Cambria" w:ascii="Cambria"/>
          <w:color w:val="00000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0"/>
          <w:szCs w:val="160"/>
        </w:rPr>
        <w:jc w:val="center"/>
        <w:ind w:left="2434" w:right="2672"/>
      </w:pPr>
      <w:r>
        <w:rPr>
          <w:rFonts w:cs="Times New Roman" w:hAnsi="Times New Roman" w:eastAsia="Times New Roman" w:ascii="Times New Roman"/>
          <w:color w:val="001F5F"/>
          <w:sz w:val="160"/>
          <w:szCs w:val="160"/>
        </w:rPr>
        <w:t>ELESA</w:t>
      </w:r>
      <w:r>
        <w:rPr>
          <w:rFonts w:cs="Times New Roman" w:hAnsi="Times New Roman" w:eastAsia="Times New Roman" w:ascii="Times New Roman"/>
          <w:color w:val="000000"/>
          <w:sz w:val="160"/>
          <w:szCs w:val="16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mic Sans MS" w:hAnsi="Comic Sans MS" w:eastAsia="Comic Sans MS" w:ascii="Comic Sans MS"/>
          <w:sz w:val="40"/>
          <w:szCs w:val="40"/>
        </w:rPr>
        <w:jc w:val="center"/>
        <w:ind w:left="51" w:right="291"/>
      </w:pPr>
      <w:r>
        <w:rPr>
          <w:rFonts w:cs="Comic Sans MS" w:hAnsi="Comic Sans MS" w:eastAsia="Comic Sans MS" w:ascii="Comic Sans MS"/>
          <w:b/>
          <w:color w:val="006FC0"/>
          <w:sz w:val="40"/>
          <w:szCs w:val="40"/>
        </w:rPr>
        <w:t>EL</w:t>
      </w:r>
      <w:r>
        <w:rPr>
          <w:rFonts w:cs="Comic Sans MS" w:hAnsi="Comic Sans MS" w:eastAsia="Comic Sans MS" w:ascii="Comic Sans MS"/>
          <w:color w:val="006FC0"/>
          <w:sz w:val="40"/>
          <w:szCs w:val="40"/>
        </w:rPr>
        <w:t>ectronics </w:t>
      </w:r>
      <w:r>
        <w:rPr>
          <w:rFonts w:cs="Comic Sans MS" w:hAnsi="Comic Sans MS" w:eastAsia="Comic Sans MS" w:ascii="Comic Sans MS"/>
          <w:b/>
          <w:color w:val="006FC0"/>
          <w:sz w:val="40"/>
          <w:szCs w:val="40"/>
        </w:rPr>
        <w:t>E</w:t>
      </w:r>
      <w:r>
        <w:rPr>
          <w:rFonts w:cs="Comic Sans MS" w:hAnsi="Comic Sans MS" w:eastAsia="Comic Sans MS" w:ascii="Comic Sans MS"/>
          <w:color w:val="006FC0"/>
          <w:sz w:val="40"/>
          <w:szCs w:val="40"/>
        </w:rPr>
        <w:t>ngineering </w:t>
      </w:r>
      <w:r>
        <w:rPr>
          <w:rFonts w:cs="Comic Sans MS" w:hAnsi="Comic Sans MS" w:eastAsia="Comic Sans MS" w:ascii="Comic Sans MS"/>
          <w:b/>
          <w:color w:val="006FC0"/>
          <w:sz w:val="40"/>
          <w:szCs w:val="40"/>
        </w:rPr>
        <w:t>S</w:t>
      </w:r>
      <w:r>
        <w:rPr>
          <w:rFonts w:cs="Comic Sans MS" w:hAnsi="Comic Sans MS" w:eastAsia="Comic Sans MS" w:ascii="Comic Sans MS"/>
          <w:color w:val="006FC0"/>
          <w:sz w:val="40"/>
          <w:szCs w:val="40"/>
        </w:rPr>
        <w:t>tudents </w:t>
      </w:r>
      <w:r>
        <w:rPr>
          <w:rFonts w:cs="Comic Sans MS" w:hAnsi="Comic Sans MS" w:eastAsia="Comic Sans MS" w:ascii="Comic Sans MS"/>
          <w:b/>
          <w:color w:val="006FC0"/>
          <w:sz w:val="40"/>
          <w:szCs w:val="40"/>
        </w:rPr>
        <w:t>A</w:t>
      </w:r>
      <w:r>
        <w:rPr>
          <w:rFonts w:cs="Comic Sans MS" w:hAnsi="Comic Sans MS" w:eastAsia="Comic Sans MS" w:ascii="Comic Sans MS"/>
          <w:color w:val="006FC0"/>
          <w:sz w:val="40"/>
          <w:szCs w:val="40"/>
        </w:rPr>
        <w:t>ssociation</w:t>
      </w:r>
      <w:r>
        <w:rPr>
          <w:rFonts w:cs="Comic Sans MS" w:hAnsi="Comic Sans MS" w:eastAsia="Comic Sans MS" w:ascii="Comic Sans MS"/>
          <w:color w:val="000000"/>
          <w:sz w:val="40"/>
          <w:szCs w:val="4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center"/>
        <w:ind w:left="1900" w:right="2140"/>
      </w:pPr>
      <w:r>
        <w:rPr>
          <w:rFonts w:cs="Times New Roman" w:hAnsi="Times New Roman" w:eastAsia="Times New Roman" w:ascii="Times New Roman"/>
          <w:color w:val="001F5F"/>
          <w:sz w:val="52"/>
          <w:szCs w:val="52"/>
        </w:rPr>
        <w:t>ELECTROVERT 2017</w:t>
      </w:r>
      <w:r>
        <w:rPr>
          <w:rFonts w:cs="Times New Roman" w:hAnsi="Times New Roman" w:eastAsia="Times New Roman" w:ascii="Times New Roman"/>
          <w:color w:val="000000"/>
          <w:sz w:val="52"/>
          <w:szCs w:val="5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3306" w:right="3545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Event Expenditure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Sz w:w="11920" w:h="16840"/>
          <w:pgMar w:top="1560" w:bottom="280" w:left="1560" w:right="1320"/>
        </w:sectPr>
      </w:pPr>
      <w:r>
        <w:rPr>
          <w:rFonts w:cs="Calibri" w:hAnsi="Calibri" w:eastAsia="Calibri" w:ascii="Calibri"/>
          <w:sz w:val="22"/>
          <w:szCs w:val="22"/>
        </w:rPr>
        <w:t>1</w:t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center"/>
        <w:spacing w:before="34"/>
        <w:ind w:left="2120" w:right="2600"/>
      </w:pPr>
      <w:r>
        <w:rPr>
          <w:rFonts w:cs="Times New Roman" w:hAnsi="Times New Roman" w:eastAsia="Times New Roman" w:ascii="Times New Roman"/>
          <w:color w:val="001F5F"/>
          <w:sz w:val="52"/>
          <w:szCs w:val="52"/>
        </w:rPr>
        <w:t>ELECTROVERT 2017</w:t>
      </w:r>
      <w:r>
        <w:rPr>
          <w:rFonts w:cs="Times New Roman" w:hAnsi="Times New Roman" w:eastAsia="Times New Roman" w:ascii="Times New Roman"/>
          <w:color w:val="000000"/>
          <w:sz w:val="52"/>
          <w:szCs w:val="5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526" w:right="4005"/>
      </w:pPr>
      <w:r>
        <w:rPr>
          <w:rFonts w:cs="Times New Roman" w:hAnsi="Times New Roman" w:eastAsia="Times New Roman" w:ascii="Times New Roman"/>
          <w:sz w:val="28"/>
          <w:szCs w:val="28"/>
        </w:rPr>
        <w:t>Event Expenditure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Wingdings" w:hAnsi="Wingdings" w:eastAsia="Wingdings" w:ascii="Wingdings"/>
          <w:color w:val="C000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Participation Fees: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  <w:sectPr>
          <w:pgSz w:w="11920" w:h="16840"/>
          <w:pgMar w:top="1380" w:bottom="280" w:left="1340" w:right="86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58" w:right="-41" w:firstLine="26"/>
      </w:pP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Sr.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 No.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13" w:right="-41" w:hanging="2213"/>
      </w:pPr>
      <w:r>
        <w:br w:type="column"/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Event Name             Team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 of.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221" w:right="221"/>
      </w:pPr>
      <w:r>
        <w:br w:type="column"/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-38" w:right="-38"/>
      </w:pP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Teams (A)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right="-61"/>
      </w:pPr>
      <w:r>
        <w:br w:type="column"/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Shortlisted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1" w:right="-26"/>
      </w:pP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Teams (B)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right="-61"/>
      </w:pPr>
      <w:r>
        <w:br w:type="column"/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Entry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74"/>
      </w:pP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Fees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-41" w:right="-41"/>
      </w:pPr>
      <w:r>
        <w:br w:type="column"/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68" w:right="72"/>
      </w:pP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(A)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-41" w:right="105"/>
      </w:pPr>
      <w:r>
        <w:br w:type="column"/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77" w:right="220"/>
        <w:sectPr>
          <w:type w:val="continuous"/>
          <w:pgSz w:w="11920" w:h="16840"/>
          <w:pgMar w:top="1560" w:bottom="280" w:left="1340" w:right="860"/>
          <w:cols w:num="7" w:equalWidth="off">
            <w:col w:w="512" w:space="745"/>
            <w:col w:w="2637" w:space="366"/>
            <w:col w:w="1071" w:space="304"/>
            <w:col w:w="1120" w:space="306"/>
            <w:col w:w="600" w:space="394"/>
            <w:col w:w="548" w:space="410"/>
            <w:col w:w="707"/>
          </w:cols>
        </w:sectPr>
      </w:pP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(B)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76"/>
      </w:pPr>
      <w:r>
        <w:pict>
          <v:group style="position:absolute;margin-left:23.71pt;margin-top:23.95pt;width:548.02pt;height:794.14pt;mso-position-horizontal-relative:page;mso-position-vertical-relative:page;z-index:-542" coordorigin="474,479" coordsize="10960,15883">
            <v:shape style="position:absolute;left:480;top:485;width:29;height:0" coordorigin="480,485" coordsize="29,0" path="m480,485l509,485e" filled="f" stroked="t" strokeweight="0.58pt" strokecolor="#000000">
              <v:path arrowok="t"/>
            </v:shape>
            <v:shape style="position:absolute;left:490;top:499;width:10;height:0" coordorigin="490,499" coordsize="10,0" path="m490,499l499,499e" filled="f" stroked="t" strokeweight="1.06pt" strokecolor="#FFFFFF">
              <v:path arrowok="t"/>
            </v:shape>
            <v:shape style="position:absolute;left:490;top:494;width:19;height:0" coordorigin="490,494" coordsize="19,0" path="m490,494l509,494e" filled="f" stroked="t" strokeweight="0.58pt" strokecolor="#FFFFFF">
              <v:path arrowok="t"/>
            </v:shape>
            <v:shape style="position:absolute;left:509;top:485;width:10891;height:0" coordorigin="509,485" coordsize="10891,0" path="m509,485l11400,485e" filled="f" stroked="t" strokeweight="0.58pt" strokecolor="#000000">
              <v:path arrowok="t"/>
            </v:shape>
            <v:shape style="position:absolute;left:509;top:504;width:10891;height:0" coordorigin="509,504" coordsize="10891,0" path="m509,504l11400,504e" filled="f" stroked="t" strokeweight="0.58pt" strokecolor="#000000">
              <v:path arrowok="t"/>
            </v:shape>
            <v:shape style="position:absolute;left:11400;top:485;width:29;height:0" coordorigin="11400,485" coordsize="29,0" path="m11400,485l11429,485e" filled="f" stroked="t" strokeweight="0.58pt" strokecolor="#000000">
              <v:path arrowok="t"/>
            </v:shape>
            <v:shape style="position:absolute;left:11410;top:499;width:10;height:0" coordorigin="11410,499" coordsize="10,0" path="m11410,499l11419,499e" filled="f" stroked="t" strokeweight="1.06pt" strokecolor="#FFFFFF">
              <v:path arrowok="t"/>
            </v:shape>
            <v:shape style="position:absolute;left:11400;top:494;width:19;height:0" coordorigin="11400,494" coordsize="19,0" path="m11400,494l11419,494e" filled="f" stroked="t" strokeweight="0.58pt" strokecolor="#FFFFFF">
              <v:path arrowok="t"/>
            </v:shape>
            <v:shape style="position:absolute;left:500;top:490;width:0;height:15862" coordorigin="500,490" coordsize="0,15862" path="m500,490l500,16351e" filled="f" stroked="t" strokeweight="0.58pt" strokecolor="#000000">
              <v:path arrowok="t"/>
            </v:shape>
            <v:shape style="position:absolute;left:504;top:509;width:0;height:15823" coordorigin="504,509" coordsize="0,15823" path="m504,509l504,16332e" filled="f" stroked="t" strokeweight="0.58pt" strokecolor="#000000">
              <v:path arrowok="t"/>
            </v:shape>
            <v:shape style="position:absolute;left:11409;top:490;width:0;height:15862" coordorigin="11409,490" coordsize="0,15862" path="m11409,490l11409,16351e" filled="f" stroked="t" strokeweight="0.57998pt" strokecolor="#000000">
              <v:path arrowok="t"/>
            </v:shape>
            <v:shape style="position:absolute;left:11405;top:509;width:0;height:15823" coordorigin="11405,509" coordsize="0,15823" path="m11405,509l11405,16332e" filled="f" stroked="t" strokeweight="0.57998pt" strokecolor="#000000">
              <v:path arrowok="t"/>
            </v:shape>
            <v:shape style="position:absolute;left:480;top:16356;width:29;height:0" coordorigin="480,16356" coordsize="29,0" path="m480,16356l509,16356e" filled="f" stroked="t" strokeweight="0.57998pt" strokecolor="#000000">
              <v:path arrowok="t"/>
            </v:shape>
            <v:shape style="position:absolute;left:490;top:16342;width:10;height:0" coordorigin="490,16342" coordsize="10,0" path="m490,16342l499,16342e" filled="f" stroked="t" strokeweight="1.05996pt" strokecolor="#FFFFFF">
              <v:path arrowok="t"/>
            </v:shape>
            <v:shape style="position:absolute;left:490;top:16346;width:19;height:0" coordorigin="490,16346" coordsize="19,0" path="m490,16346l509,16346e" filled="f" stroked="t" strokeweight="0.57998pt" strokecolor="#FFFFFF">
              <v:path arrowok="t"/>
            </v:shape>
            <v:shape style="position:absolute;left:509;top:16356;width:10891;height:0" coordorigin="509,16356" coordsize="10891,0" path="m509,16356l11400,16356e" filled="f" stroked="t" strokeweight="0.57998pt" strokecolor="#000000">
              <v:path arrowok="t"/>
            </v:shape>
            <v:shape style="position:absolute;left:509;top:16337;width:10891;height:0" coordorigin="509,16337" coordsize="10891,0" path="m509,16337l11400,16337e" filled="f" stroked="t" strokeweight="0.57998pt" strokecolor="#000000">
              <v:path arrowok="t"/>
            </v:shape>
            <v:shape style="position:absolute;left:11400;top:16356;width:29;height:0" coordorigin="11400,16356" coordsize="29,0" path="m11400,16356l11429,16356e" filled="f" stroked="t" strokeweight="0.57998pt" strokecolor="#000000">
              <v:path arrowok="t"/>
            </v:shape>
            <v:shape style="position:absolute;left:11410;top:16342;width:10;height:0" coordorigin="11410,16342" coordsize="10,0" path="m11410,16342l11419,16342e" filled="f" stroked="t" strokeweight="1.05996pt" strokecolor="#FFFFFF">
              <v:path arrowok="t"/>
            </v:shape>
            <v:shape style="position:absolute;left:11400;top:16346;width:19;height:0" coordorigin="11400,16346" coordsize="19,0" path="m11400,16346l11419,16346e" filled="f" stroked="t" strokeweight="0.57998pt" strokecolor="#FFFFFF">
              <v:path arrowok="t"/>
            </v:shape>
            <w10:wrap type="none"/>
          </v:group>
        </w:pict>
      </w:r>
      <w:r>
        <w:pict>
          <v:group style="position:absolute;margin-left:66.334pt;margin-top:615.38pt;width:485.216pt;height:105.37pt;mso-position-horizontal-relative:page;mso-position-vertical-relative:page;z-index:-543" coordorigin="1327,12308" coordsize="9704,2107">
            <v:shape style="position:absolute;left:1337;top:12318;width:1130;height:0" coordorigin="1337,12318" coordsize="1130,0" path="m1337,12318l2468,12318e" filled="f" stroked="t" strokeweight="0.57998pt" strokecolor="#000000">
              <v:path arrowok="t"/>
            </v:shape>
            <v:shape style="position:absolute;left:2477;top:12318;width:2727;height:0" coordorigin="2477,12318" coordsize="2727,0" path="m2477,12318l5204,12318e" filled="f" stroked="t" strokeweight="0.57998pt" strokecolor="#000000">
              <v:path arrowok="t"/>
            </v:shape>
            <v:shape style="position:absolute;left:5214;top:12318;width:1697;height:0" coordorigin="5214,12318" coordsize="1697,0" path="m5214,12318l6911,12318e" filled="f" stroked="t" strokeweight="0.57998pt" strokecolor="#000000">
              <v:path arrowok="t"/>
            </v:shape>
            <v:shape style="position:absolute;left:6921;top:12318;width:1423;height:0" coordorigin="6921,12318" coordsize="1423,0" path="m6921,12318l8344,12318e" filled="f" stroked="t" strokeweight="0.57998pt" strokecolor="#000000">
              <v:path arrowok="t"/>
            </v:shape>
            <v:shape style="position:absolute;left:8353;top:12318;width:2667;height:0" coordorigin="8353,12318" coordsize="2667,0" path="m8353,12318l11020,12318e" filled="f" stroked="t" strokeweight="0.57998pt" strokecolor="#000000">
              <v:path arrowok="t"/>
            </v:shape>
            <v:shape style="position:absolute;left:1337;top:12688;width:1130;height:0" coordorigin="1337,12688" coordsize="1130,0" path="m1337,12688l2468,12688e" filled="f" stroked="t" strokeweight="0.57998pt" strokecolor="#000000">
              <v:path arrowok="t"/>
            </v:shape>
            <v:shape style="position:absolute;left:2477;top:12688;width:2727;height:0" coordorigin="2477,12688" coordsize="2727,0" path="m2477,12688l5204,12688e" filled="f" stroked="t" strokeweight="0.57998pt" strokecolor="#000000">
              <v:path arrowok="t"/>
            </v:shape>
            <v:shape style="position:absolute;left:5214;top:12688;width:1697;height:0" coordorigin="5214,12688" coordsize="1697,0" path="m5214,12688l6911,12688e" filled="f" stroked="t" strokeweight="0.57998pt" strokecolor="#000000">
              <v:path arrowok="t"/>
            </v:shape>
            <v:shape style="position:absolute;left:6921;top:12688;width:1423;height:0" coordorigin="6921,12688" coordsize="1423,0" path="m6921,12688l8344,12688e" filled="f" stroked="t" strokeweight="0.57998pt" strokecolor="#000000">
              <v:path arrowok="t"/>
            </v:shape>
            <v:shape style="position:absolute;left:8353;top:12688;width:2667;height:0" coordorigin="8353,12688" coordsize="2667,0" path="m8353,12688l11020,12688e" filled="f" stroked="t" strokeweight="0.57998pt" strokecolor="#000000">
              <v:path arrowok="t"/>
            </v:shape>
            <v:shape style="position:absolute;left:1337;top:12974;width:1130;height:0" coordorigin="1337,12974" coordsize="1130,0" path="m1337,12974l2468,12974e" filled="f" stroked="t" strokeweight="0.58004pt" strokecolor="#000000">
              <v:path arrowok="t"/>
            </v:shape>
            <v:shape style="position:absolute;left:2477;top:12974;width:2727;height:0" coordorigin="2477,12974" coordsize="2727,0" path="m2477,12974l5204,12974e" filled="f" stroked="t" strokeweight="0.58004pt" strokecolor="#000000">
              <v:path arrowok="t"/>
            </v:shape>
            <v:shape style="position:absolute;left:5214;top:12974;width:1697;height:0" coordorigin="5214,12974" coordsize="1697,0" path="m5214,12974l6911,12974e" filled="f" stroked="t" strokeweight="0.58004pt" strokecolor="#000000">
              <v:path arrowok="t"/>
            </v:shape>
            <v:shape style="position:absolute;left:6921;top:12974;width:1423;height:0" coordorigin="6921,12974" coordsize="1423,0" path="m6921,12974l8344,12974e" filled="f" stroked="t" strokeweight="0.58004pt" strokecolor="#000000">
              <v:path arrowok="t"/>
            </v:shape>
            <v:shape style="position:absolute;left:8353;top:12974;width:2667;height:0" coordorigin="8353,12974" coordsize="2667,0" path="m8353,12974l11020,12974e" filled="f" stroked="t" strokeweight="0.58004pt" strokecolor="#000000">
              <v:path arrowok="t"/>
            </v:shape>
            <v:shape style="position:absolute;left:1337;top:13262;width:1130;height:0" coordorigin="1337,13262" coordsize="1130,0" path="m1337,13262l2468,13262e" filled="f" stroked="t" strokeweight="0.57998pt" strokecolor="#000000">
              <v:path arrowok="t"/>
            </v:shape>
            <v:shape style="position:absolute;left:2477;top:13262;width:2727;height:0" coordorigin="2477,13262" coordsize="2727,0" path="m2477,13262l5204,13262e" filled="f" stroked="t" strokeweight="0.57998pt" strokecolor="#000000">
              <v:path arrowok="t"/>
            </v:shape>
            <v:shape style="position:absolute;left:5214;top:13262;width:1697;height:0" coordorigin="5214,13262" coordsize="1697,0" path="m5214,13262l6911,13262e" filled="f" stroked="t" strokeweight="0.57998pt" strokecolor="#000000">
              <v:path arrowok="t"/>
            </v:shape>
            <v:shape style="position:absolute;left:6921;top:13262;width:1423;height:0" coordorigin="6921,13262" coordsize="1423,0" path="m6921,13262l8344,13262e" filled="f" stroked="t" strokeweight="0.57998pt" strokecolor="#000000">
              <v:path arrowok="t"/>
            </v:shape>
            <v:shape style="position:absolute;left:8353;top:13262;width:2667;height:0" coordorigin="8353,13262" coordsize="2667,0" path="m8353,13262l11020,13262e" filled="f" stroked="t" strokeweight="0.57998pt" strokecolor="#000000">
              <v:path arrowok="t"/>
            </v:shape>
            <v:shape style="position:absolute;left:1337;top:13548;width:1130;height:0" coordorigin="1337,13548" coordsize="1130,0" path="m1337,13548l2468,13548e" filled="f" stroked="t" strokeweight="0.58004pt" strokecolor="#000000">
              <v:path arrowok="t"/>
            </v:shape>
            <v:shape style="position:absolute;left:2477;top:13548;width:2727;height:0" coordorigin="2477,13548" coordsize="2727,0" path="m2477,13548l5204,13548e" filled="f" stroked="t" strokeweight="0.58004pt" strokecolor="#000000">
              <v:path arrowok="t"/>
            </v:shape>
            <v:shape style="position:absolute;left:5214;top:13548;width:1697;height:0" coordorigin="5214,13548" coordsize="1697,0" path="m5214,13548l6911,13548e" filled="f" stroked="t" strokeweight="0.58004pt" strokecolor="#000000">
              <v:path arrowok="t"/>
            </v:shape>
            <v:shape style="position:absolute;left:6921;top:13548;width:1423;height:0" coordorigin="6921,13548" coordsize="1423,0" path="m6921,13548l8344,13548e" filled="f" stroked="t" strokeweight="0.58004pt" strokecolor="#000000">
              <v:path arrowok="t"/>
            </v:shape>
            <v:shape style="position:absolute;left:8353;top:13548;width:2667;height:0" coordorigin="8353,13548" coordsize="2667,0" path="m8353,13548l11020,13548e" filled="f" stroked="t" strokeweight="0.58004pt" strokecolor="#000000">
              <v:path arrowok="t"/>
            </v:shape>
            <v:shape style="position:absolute;left:1337;top:13833;width:1130;height:0" coordorigin="1337,13833" coordsize="1130,0" path="m1337,13833l2468,13833e" filled="f" stroked="t" strokeweight="0.57998pt" strokecolor="#000000">
              <v:path arrowok="t"/>
            </v:shape>
            <v:shape style="position:absolute;left:2477;top:13833;width:2727;height:0" coordorigin="2477,13833" coordsize="2727,0" path="m2477,13833l5204,13833e" filled="f" stroked="t" strokeweight="0.57998pt" strokecolor="#000000">
              <v:path arrowok="t"/>
            </v:shape>
            <v:shape style="position:absolute;left:5214;top:13833;width:1697;height:0" coordorigin="5214,13833" coordsize="1697,0" path="m5214,13833l6911,13833e" filled="f" stroked="t" strokeweight="0.57998pt" strokecolor="#000000">
              <v:path arrowok="t"/>
            </v:shape>
            <v:shape style="position:absolute;left:6921;top:13833;width:1423;height:0" coordorigin="6921,13833" coordsize="1423,0" path="m6921,13833l8344,13833e" filled="f" stroked="t" strokeweight="0.57998pt" strokecolor="#000000">
              <v:path arrowok="t"/>
            </v:shape>
            <v:shape style="position:absolute;left:8353;top:13833;width:2667;height:0" coordorigin="8353,13833" coordsize="2667,0" path="m8353,13833l11020,13833e" filled="f" stroked="t" strokeweight="0.57998pt" strokecolor="#000000">
              <v:path arrowok="t"/>
            </v:shape>
            <v:shape style="position:absolute;left:2472;top:12313;width:0;height:1810" coordorigin="2472,12313" coordsize="0,1810" path="m2472,12313l2472,14124e" filled="f" stroked="t" strokeweight="0.58pt" strokecolor="#000000">
              <v:path arrowok="t"/>
            </v:shape>
            <v:shape style="position:absolute;left:1337;top:14119;width:1130;height:0" coordorigin="1337,14119" coordsize="1130,0" path="m1337,14119l2468,14119e" filled="f" stroked="t" strokeweight="0.58004pt" strokecolor="#000000">
              <v:path arrowok="t"/>
            </v:shape>
            <v:shape style="position:absolute;left:2477;top:14119;width:2727;height:0" coordorigin="2477,14119" coordsize="2727,0" path="m2477,14119l5204,14119e" filled="f" stroked="t" strokeweight="0.58004pt" strokecolor="#000000">
              <v:path arrowok="t"/>
            </v:shape>
            <v:shape style="position:absolute;left:5214;top:14119;width:1697;height:0" coordorigin="5214,14119" coordsize="1697,0" path="m5214,14119l6911,14119e" filled="f" stroked="t" strokeweight="0.58004pt" strokecolor="#000000">
              <v:path arrowok="t"/>
            </v:shape>
            <v:shape style="position:absolute;left:6921;top:14119;width:1423;height:0" coordorigin="6921,14119" coordsize="1423,0" path="m6921,14119l8344,14119e" filled="f" stroked="t" strokeweight="0.58004pt" strokecolor="#000000">
              <v:path arrowok="t"/>
            </v:shape>
            <v:shape style="position:absolute;left:8353;top:14119;width:2667;height:0" coordorigin="8353,14119" coordsize="2667,0" path="m8353,14119l11020,14119e" filled="f" stroked="t" strokeweight="0.58004pt" strokecolor="#000000">
              <v:path arrowok="t"/>
            </v:shape>
            <v:shape style="position:absolute;left:1332;top:12313;width:0;height:2096" coordorigin="1332,12313" coordsize="0,2096" path="m1332,12313l1332,14409e" filled="f" stroked="t" strokeweight="0.58pt" strokecolor="#000000">
              <v:path arrowok="t"/>
            </v:shape>
            <v:shape style="position:absolute;left:1337;top:14404;width:3867;height:0" coordorigin="1337,14404" coordsize="3867,0" path="m1337,14404l5204,14404e" filled="f" stroked="t" strokeweight="0.57998pt" strokecolor="#000000">
              <v:path arrowok="t"/>
            </v:shape>
            <v:shape style="position:absolute;left:5209;top:12313;width:0;height:2096" coordorigin="5209,12313" coordsize="0,2096" path="m5209,12313l5209,14409e" filled="f" stroked="t" strokeweight="0.57998pt" strokecolor="#000000">
              <v:path arrowok="t"/>
            </v:shape>
            <v:shape style="position:absolute;left:5214;top:14404;width:1697;height:0" coordorigin="5214,14404" coordsize="1697,0" path="m5214,14404l6911,14404e" filled="f" stroked="t" strokeweight="0.57998pt" strokecolor="#000000">
              <v:path arrowok="t"/>
            </v:shape>
            <v:shape style="position:absolute;left:6916;top:12313;width:0;height:2096" coordorigin="6916,12313" coordsize="0,2096" path="m6916,12313l6916,14409e" filled="f" stroked="t" strokeweight="0.58001pt" strokecolor="#000000">
              <v:path arrowok="t"/>
            </v:shape>
            <v:shape style="position:absolute;left:6921;top:14404;width:1423;height:0" coordorigin="6921,14404" coordsize="1423,0" path="m6921,14404l8344,14404e" filled="f" stroked="t" strokeweight="0.57998pt" strokecolor="#000000">
              <v:path arrowok="t"/>
            </v:shape>
            <v:shape style="position:absolute;left:8349;top:12313;width:0;height:2096" coordorigin="8349,12313" coordsize="0,2096" path="m8349,12313l8349,14409e" filled="f" stroked="t" strokeweight="0.57998pt" strokecolor="#000000">
              <v:path arrowok="t"/>
            </v:shape>
            <v:shape style="position:absolute;left:8353;top:14404;width:2667;height:0" coordorigin="8353,14404" coordsize="2667,0" path="m8353,14404l11020,14404e" filled="f" stroked="t" strokeweight="0.57998pt" strokecolor="#000000">
              <v:path arrowok="t"/>
            </v:shape>
            <v:shape style="position:absolute;left:11025;top:12313;width:0;height:2096" coordorigin="11025,12313" coordsize="0,2096" path="m11025,12313l11025,14409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66.334pt;margin-top:478.82pt;width:484.496pt;height:91.42pt;mso-position-horizontal-relative:page;mso-position-vertical-relative:page;z-index:-544" coordorigin="1327,9576" coordsize="9690,1828">
            <v:shape style="position:absolute;left:1337;top:9587;width:1130;height:0" coordorigin="1337,9587" coordsize="1130,0" path="m1337,9587l2468,9587e" filled="f" stroked="t" strokeweight="0.58001pt" strokecolor="#000000">
              <v:path arrowok="t"/>
            </v:shape>
            <v:shape style="position:absolute;left:2477;top:9587;width:2722;height:0" coordorigin="2477,9587" coordsize="2722,0" path="m2477,9587l5199,9587e" filled="f" stroked="t" strokeweight="0.58001pt" strokecolor="#000000">
              <v:path arrowok="t"/>
            </v:shape>
            <v:shape style="position:absolute;left:5209;top:9587;width:1695;height:0" coordorigin="5209,9587" coordsize="1695,0" path="m5209,9587l6904,9587e" filled="f" stroked="t" strokeweight="0.58001pt" strokecolor="#000000">
              <v:path arrowok="t"/>
            </v:shape>
            <v:shape style="position:absolute;left:6913;top:9587;width:1418;height:0" coordorigin="6913,9587" coordsize="1418,0" path="m6913,9587l8332,9587e" filled="f" stroked="t" strokeweight="0.58001pt" strokecolor="#000000">
              <v:path arrowok="t"/>
            </v:shape>
            <v:shape style="position:absolute;left:8341;top:9587;width:2664;height:0" coordorigin="8341,9587" coordsize="2664,0" path="m8341,9587l11006,9587e" filled="f" stroked="t" strokeweight="0.58001pt" strokecolor="#000000">
              <v:path arrowok="t"/>
            </v:shape>
            <v:shape style="position:absolute;left:1337;top:9964;width:1130;height:0" coordorigin="1337,9964" coordsize="1130,0" path="m1337,9964l2468,9964e" filled="f" stroked="t" strokeweight="0.58001pt" strokecolor="#000000">
              <v:path arrowok="t"/>
            </v:shape>
            <v:shape style="position:absolute;left:2477;top:9964;width:2722;height:0" coordorigin="2477,9964" coordsize="2722,0" path="m2477,9964l5199,9964e" filled="f" stroked="t" strokeweight="0.58001pt" strokecolor="#000000">
              <v:path arrowok="t"/>
            </v:shape>
            <v:shape style="position:absolute;left:5209;top:9964;width:1695;height:0" coordorigin="5209,9964" coordsize="1695,0" path="m5209,9964l6904,9964e" filled="f" stroked="t" strokeweight="0.58001pt" strokecolor="#000000">
              <v:path arrowok="t"/>
            </v:shape>
            <v:shape style="position:absolute;left:6913;top:9964;width:1418;height:0" coordorigin="6913,9964" coordsize="1418,0" path="m6913,9964l8332,9964e" filled="f" stroked="t" strokeweight="0.58001pt" strokecolor="#000000">
              <v:path arrowok="t"/>
            </v:shape>
            <v:shape style="position:absolute;left:8341;top:9964;width:2664;height:0" coordorigin="8341,9964" coordsize="2664,0" path="m8341,9964l11006,9964e" filled="f" stroked="t" strokeweight="0.58001pt" strokecolor="#000000">
              <v:path arrowok="t"/>
            </v:shape>
            <v:shape style="position:absolute;left:1337;top:10249;width:1130;height:0" coordorigin="1337,10249" coordsize="1130,0" path="m1337,10249l2468,10249e" filled="f" stroked="t" strokeweight="0.57998pt" strokecolor="#000000">
              <v:path arrowok="t"/>
            </v:shape>
            <v:shape style="position:absolute;left:2477;top:10249;width:2722;height:0" coordorigin="2477,10249" coordsize="2722,0" path="m2477,10249l5199,10249e" filled="f" stroked="t" strokeweight="0.57998pt" strokecolor="#000000">
              <v:path arrowok="t"/>
            </v:shape>
            <v:shape style="position:absolute;left:5209;top:10249;width:1695;height:0" coordorigin="5209,10249" coordsize="1695,0" path="m5209,10249l6904,10249e" filled="f" stroked="t" strokeweight="0.57998pt" strokecolor="#000000">
              <v:path arrowok="t"/>
            </v:shape>
            <v:shape style="position:absolute;left:6913;top:10249;width:1418;height:0" coordorigin="6913,10249" coordsize="1418,0" path="m6913,10249l8332,10249e" filled="f" stroked="t" strokeweight="0.57998pt" strokecolor="#000000">
              <v:path arrowok="t"/>
            </v:shape>
            <v:shape style="position:absolute;left:8341;top:10249;width:2664;height:0" coordorigin="8341,10249" coordsize="2664,0" path="m8341,10249l11006,10249e" filled="f" stroked="t" strokeweight="0.57998pt" strokecolor="#000000">
              <v:path arrowok="t"/>
            </v:shape>
            <v:shape style="position:absolute;left:1337;top:10535;width:1130;height:0" coordorigin="1337,10535" coordsize="1130,0" path="m1337,10535l2468,10535e" filled="f" stroked="t" strokeweight="0.57998pt" strokecolor="#000000">
              <v:path arrowok="t"/>
            </v:shape>
            <v:shape style="position:absolute;left:2477;top:10535;width:2722;height:0" coordorigin="2477,10535" coordsize="2722,0" path="m2477,10535l5199,10535e" filled="f" stroked="t" strokeweight="0.57998pt" strokecolor="#000000">
              <v:path arrowok="t"/>
            </v:shape>
            <v:shape style="position:absolute;left:5209;top:10535;width:1695;height:0" coordorigin="5209,10535" coordsize="1695,0" path="m5209,10535l6904,10535e" filled="f" stroked="t" strokeweight="0.57998pt" strokecolor="#000000">
              <v:path arrowok="t"/>
            </v:shape>
            <v:shape style="position:absolute;left:6913;top:10535;width:1418;height:0" coordorigin="6913,10535" coordsize="1418,0" path="m6913,10535l8332,10535e" filled="f" stroked="t" strokeweight="0.57998pt" strokecolor="#000000">
              <v:path arrowok="t"/>
            </v:shape>
            <v:shape style="position:absolute;left:8341;top:10535;width:2664;height:0" coordorigin="8341,10535" coordsize="2664,0" path="m8341,10535l11006,10535e" filled="f" stroked="t" strokeweight="0.57998pt" strokecolor="#000000">
              <v:path arrowok="t"/>
            </v:shape>
            <v:shape style="position:absolute;left:1337;top:10821;width:1130;height:0" coordorigin="1337,10821" coordsize="1130,0" path="m1337,10821l2468,10821e" filled="f" stroked="t" strokeweight="0.58004pt" strokecolor="#000000">
              <v:path arrowok="t"/>
            </v:shape>
            <v:shape style="position:absolute;left:2477;top:10821;width:2722;height:0" coordorigin="2477,10821" coordsize="2722,0" path="m2477,10821l5199,10821e" filled="f" stroked="t" strokeweight="0.58004pt" strokecolor="#000000">
              <v:path arrowok="t"/>
            </v:shape>
            <v:shape style="position:absolute;left:5209;top:10821;width:1695;height:0" coordorigin="5209,10821" coordsize="1695,0" path="m5209,10821l6904,10821e" filled="f" stroked="t" strokeweight="0.58004pt" strokecolor="#000000">
              <v:path arrowok="t"/>
            </v:shape>
            <v:shape style="position:absolute;left:6913;top:10821;width:1418;height:0" coordorigin="6913,10821" coordsize="1418,0" path="m6913,10821l8332,10821e" filled="f" stroked="t" strokeweight="0.58004pt" strokecolor="#000000">
              <v:path arrowok="t"/>
            </v:shape>
            <v:shape style="position:absolute;left:8341;top:10821;width:2664;height:0" coordorigin="8341,10821" coordsize="2664,0" path="m8341,10821l11006,10821e" filled="f" stroked="t" strokeweight="0.58004pt" strokecolor="#000000">
              <v:path arrowok="t"/>
            </v:shape>
            <v:shape style="position:absolute;left:2472;top:9582;width:0;height:1529" coordorigin="2472,9582" coordsize="0,1529" path="m2472,9582l2472,11111e" filled="f" stroked="t" strokeweight="0.58pt" strokecolor="#000000">
              <v:path arrowok="t"/>
            </v:shape>
            <v:shape style="position:absolute;left:1337;top:11106;width:1130;height:0" coordorigin="1337,11106" coordsize="1130,0" path="m1337,11106l2468,11106e" filled="f" stroked="t" strokeweight="0.57998pt" strokecolor="#000000">
              <v:path arrowok="t"/>
            </v:shape>
            <v:shape style="position:absolute;left:2477;top:11106;width:2722;height:0" coordorigin="2477,11106" coordsize="2722,0" path="m2477,11106l5199,11106e" filled="f" stroked="t" strokeweight="0.57998pt" strokecolor="#000000">
              <v:path arrowok="t"/>
            </v:shape>
            <v:shape style="position:absolute;left:5209;top:11106;width:1695;height:0" coordorigin="5209,11106" coordsize="1695,0" path="m5209,11106l6904,11106e" filled="f" stroked="t" strokeweight="0.57998pt" strokecolor="#000000">
              <v:path arrowok="t"/>
            </v:shape>
            <v:shape style="position:absolute;left:6913;top:11106;width:1418;height:0" coordorigin="6913,11106" coordsize="1418,0" path="m6913,11106l8332,11106e" filled="f" stroked="t" strokeweight="0.57998pt" strokecolor="#000000">
              <v:path arrowok="t"/>
            </v:shape>
            <v:shape style="position:absolute;left:8341;top:11106;width:2664;height:0" coordorigin="8341,11106" coordsize="2664,0" path="m8341,11106l11006,11106e" filled="f" stroked="t" strokeweight="0.57998pt" strokecolor="#000000">
              <v:path arrowok="t"/>
            </v:shape>
            <v:shape style="position:absolute;left:1332;top:9582;width:0;height:1817" coordorigin="1332,9582" coordsize="0,1817" path="m1332,9582l1332,11399e" filled="f" stroked="t" strokeweight="0.58pt" strokecolor="#000000">
              <v:path arrowok="t"/>
            </v:shape>
            <v:shape style="position:absolute;left:1337;top:11394;width:3862;height:0" coordorigin="1337,11394" coordsize="3862,0" path="m1337,11394l5199,11394e" filled="f" stroked="t" strokeweight="0.58004pt" strokecolor="#000000">
              <v:path arrowok="t"/>
            </v:shape>
            <v:shape style="position:absolute;left:5204;top:9582;width:0;height:1817" coordorigin="5204,9582" coordsize="0,1817" path="m5204,9582l5204,11399e" filled="f" stroked="t" strokeweight="0.58001pt" strokecolor="#000000">
              <v:path arrowok="t"/>
            </v:shape>
            <v:shape style="position:absolute;left:5209;top:11394;width:1695;height:0" coordorigin="5209,11394" coordsize="1695,0" path="m5209,11394l6904,11394e" filled="f" stroked="t" strokeweight="0.58004pt" strokecolor="#000000">
              <v:path arrowok="t"/>
            </v:shape>
            <v:shape style="position:absolute;left:6909;top:9582;width:0;height:1817" coordorigin="6909,9582" coordsize="0,1817" path="m6909,9582l6909,11399e" filled="f" stroked="t" strokeweight="0.57998pt" strokecolor="#000000">
              <v:path arrowok="t"/>
            </v:shape>
            <v:shape style="position:absolute;left:6913;top:11394;width:1418;height:0" coordorigin="6913,11394" coordsize="1418,0" path="m6913,11394l8332,11394e" filled="f" stroked="t" strokeweight="0.58004pt" strokecolor="#000000">
              <v:path arrowok="t"/>
            </v:shape>
            <v:shape style="position:absolute;left:8337;top:9582;width:0;height:1817" coordorigin="8337,9582" coordsize="0,1817" path="m8337,9582l8337,11399e" filled="f" stroked="t" strokeweight="0.57998pt" strokecolor="#000000">
              <v:path arrowok="t"/>
            </v:shape>
            <v:shape style="position:absolute;left:8341;top:11394;width:2664;height:0" coordorigin="8341,11394" coordsize="2664,0" path="m8341,11394l11006,11394e" filled="f" stroked="t" strokeweight="0.58004pt" strokecolor="#000000">
              <v:path arrowok="t"/>
            </v:shape>
            <v:shape style="position:absolute;left:11011;top:9582;width:0;height:1817" coordorigin="11011,9582" coordsize="0,1817" path="m11011,9582l11011,11399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66.334pt;margin-top:185.13pt;width:487.856pt;height:186.49pt;mso-position-horizontal-relative:page;mso-position-vertical-relative:page;z-index:-545" coordorigin="1327,3703" coordsize="9757,3730">
            <v:shape style="position:absolute;left:1337;top:3713;width:677;height:0" coordorigin="1337,3713" coordsize="677,0" path="m1337,3713l2014,3713e" filled="f" stroked="t" strokeweight="0.58001pt" strokecolor="#000000">
              <v:path arrowok="t"/>
            </v:shape>
            <v:shape style="position:absolute;left:2024;top:3713;width:2408;height:0" coordorigin="2024,3713" coordsize="2408,0" path="m2024,3713l4431,3713e" filled="f" stroked="t" strokeweight="0.58001pt" strokecolor="#000000">
              <v:path arrowok="t"/>
            </v:shape>
            <v:shape style="position:absolute;left:4441;top:3713;width:998;height:0" coordorigin="4441,3713" coordsize="998,0" path="m4441,3713l5439,3713e" filled="f" stroked="t" strokeweight="0.58001pt" strokecolor="#000000">
              <v:path arrowok="t"/>
            </v:shape>
            <v:shape style="position:absolute;left:5449;top:3713;width:1376;height:0" coordorigin="5449,3713" coordsize="1376,0" path="m5449,3713l6825,3713e" filled="f" stroked="t" strokeweight="0.58001pt" strokecolor="#000000">
              <v:path arrowok="t"/>
            </v:shape>
            <v:shape style="position:absolute;left:6834;top:3713;width:1406;height:0" coordorigin="6834,3713" coordsize="1406,0" path="m6834,3713l8241,3713e" filled="f" stroked="t" strokeweight="0.58001pt" strokecolor="#000000">
              <v:path arrowok="t"/>
            </v:shape>
            <v:shape style="position:absolute;left:8250;top:3713;width:905;height:0" coordorigin="8250,3713" coordsize="905,0" path="m8250,3713l9155,3713e" filled="f" stroked="t" strokeweight="0.58001pt" strokecolor="#000000">
              <v:path arrowok="t"/>
            </v:shape>
            <v:shape style="position:absolute;left:9165;top:3713;width:1008;height:0" coordorigin="9165,3713" coordsize="1008,0" path="m9165,3713l10173,3713e" filled="f" stroked="t" strokeweight="0.58001pt" strokecolor="#000000">
              <v:path arrowok="t"/>
            </v:shape>
            <v:shape style="position:absolute;left:10183;top:3713;width:890;height:0" coordorigin="10183,3713" coordsize="890,0" path="m10183,3713l11073,3713e" filled="f" stroked="t" strokeweight="0.58001pt" strokecolor="#000000">
              <v:path arrowok="t"/>
            </v:shape>
            <v:shape style="position:absolute;left:1337;top:4275;width:677;height:0" coordorigin="1337,4275" coordsize="677,0" path="m1337,4275l2014,4275e" filled="f" stroked="t" strokeweight="0.58001pt" strokecolor="#000000">
              <v:path arrowok="t"/>
            </v:shape>
            <v:shape style="position:absolute;left:2024;top:4275;width:2408;height:0" coordorigin="2024,4275" coordsize="2408,0" path="m2024,4275l4431,4275e" filled="f" stroked="t" strokeweight="0.58001pt" strokecolor="#000000">
              <v:path arrowok="t"/>
            </v:shape>
            <v:shape style="position:absolute;left:4441;top:4275;width:998;height:0" coordorigin="4441,4275" coordsize="998,0" path="m4441,4275l5439,4275e" filled="f" stroked="t" strokeweight="0.58001pt" strokecolor="#000000">
              <v:path arrowok="t"/>
            </v:shape>
            <v:shape style="position:absolute;left:5449;top:4275;width:1376;height:0" coordorigin="5449,4275" coordsize="1376,0" path="m5449,4275l6825,4275e" filled="f" stroked="t" strokeweight="0.58001pt" strokecolor="#000000">
              <v:path arrowok="t"/>
            </v:shape>
            <v:shape style="position:absolute;left:6834;top:4275;width:1406;height:0" coordorigin="6834,4275" coordsize="1406,0" path="m6834,4275l8241,4275e" filled="f" stroked="t" strokeweight="0.58001pt" strokecolor="#000000">
              <v:path arrowok="t"/>
            </v:shape>
            <v:shape style="position:absolute;left:8250;top:4275;width:905;height:0" coordorigin="8250,4275" coordsize="905,0" path="m8250,4275l9155,4275e" filled="f" stroked="t" strokeweight="0.58001pt" strokecolor="#000000">
              <v:path arrowok="t"/>
            </v:shape>
            <v:shape style="position:absolute;left:9165;top:4275;width:1008;height:0" coordorigin="9165,4275" coordsize="1008,0" path="m9165,4275l10173,4275e" filled="f" stroked="t" strokeweight="0.58001pt" strokecolor="#000000">
              <v:path arrowok="t"/>
            </v:shape>
            <v:shape style="position:absolute;left:10183;top:4275;width:890;height:0" coordorigin="10183,4275" coordsize="890,0" path="m10183,4275l11073,4275e" filled="f" stroked="t" strokeweight="0.58001pt" strokecolor="#000000">
              <v:path arrowok="t"/>
            </v:shape>
            <v:shape style="position:absolute;left:1337;top:4560;width:677;height:0" coordorigin="1337,4560" coordsize="677,0" path="m1337,4560l2014,4560e" filled="f" stroked="t" strokeweight="0.58001pt" strokecolor="#000000">
              <v:path arrowok="t"/>
            </v:shape>
            <v:shape style="position:absolute;left:2024;top:4560;width:2408;height:0" coordorigin="2024,4560" coordsize="2408,0" path="m2024,4560l4431,4560e" filled="f" stroked="t" strokeweight="0.58001pt" strokecolor="#000000">
              <v:path arrowok="t"/>
            </v:shape>
            <v:shape style="position:absolute;left:4441;top:4560;width:998;height:0" coordorigin="4441,4560" coordsize="998,0" path="m4441,4560l5439,4560e" filled="f" stroked="t" strokeweight="0.58001pt" strokecolor="#000000">
              <v:path arrowok="t"/>
            </v:shape>
            <v:shape style="position:absolute;left:5449;top:4560;width:1376;height:0" coordorigin="5449,4560" coordsize="1376,0" path="m5449,4560l6825,4560e" filled="f" stroked="t" strokeweight="0.58001pt" strokecolor="#000000">
              <v:path arrowok="t"/>
            </v:shape>
            <v:shape style="position:absolute;left:6834;top:4560;width:1406;height:0" coordorigin="6834,4560" coordsize="1406,0" path="m6834,4560l8241,4560e" filled="f" stroked="t" strokeweight="0.58001pt" strokecolor="#000000">
              <v:path arrowok="t"/>
            </v:shape>
            <v:shape style="position:absolute;left:8250;top:4560;width:905;height:0" coordorigin="8250,4560" coordsize="905,0" path="m8250,4560l9155,4560e" filled="f" stroked="t" strokeweight="0.58001pt" strokecolor="#000000">
              <v:path arrowok="t"/>
            </v:shape>
            <v:shape style="position:absolute;left:9165;top:4560;width:1008;height:0" coordorigin="9165,4560" coordsize="1008,0" path="m9165,4560l10173,4560e" filled="f" stroked="t" strokeweight="0.58001pt" strokecolor="#000000">
              <v:path arrowok="t"/>
            </v:shape>
            <v:shape style="position:absolute;left:10183;top:4560;width:890;height:0" coordorigin="10183,4560" coordsize="890,0" path="m10183,4560l11073,4560e" filled="f" stroked="t" strokeweight="0.58001pt" strokecolor="#000000">
              <v:path arrowok="t"/>
            </v:shape>
            <v:shape style="position:absolute;left:1337;top:4846;width:677;height:0" coordorigin="1337,4846" coordsize="677,0" path="m1337,4846l2014,4846e" filled="f" stroked="t" strokeweight="0.58001pt" strokecolor="#000000">
              <v:path arrowok="t"/>
            </v:shape>
            <v:shape style="position:absolute;left:2024;top:4846;width:2408;height:0" coordorigin="2024,4846" coordsize="2408,0" path="m2024,4846l4431,4846e" filled="f" stroked="t" strokeweight="0.58001pt" strokecolor="#000000">
              <v:path arrowok="t"/>
            </v:shape>
            <v:shape style="position:absolute;left:4441;top:4846;width:998;height:0" coordorigin="4441,4846" coordsize="998,0" path="m4441,4846l5439,4846e" filled="f" stroked="t" strokeweight="0.58001pt" strokecolor="#000000">
              <v:path arrowok="t"/>
            </v:shape>
            <v:shape style="position:absolute;left:5449;top:4846;width:1376;height:0" coordorigin="5449,4846" coordsize="1376,0" path="m5449,4846l6825,4846e" filled="f" stroked="t" strokeweight="0.58001pt" strokecolor="#000000">
              <v:path arrowok="t"/>
            </v:shape>
            <v:shape style="position:absolute;left:6834;top:4846;width:1406;height:0" coordorigin="6834,4846" coordsize="1406,0" path="m6834,4846l8241,4846e" filled="f" stroked="t" strokeweight="0.58001pt" strokecolor="#000000">
              <v:path arrowok="t"/>
            </v:shape>
            <v:shape style="position:absolute;left:8250;top:4846;width:905;height:0" coordorigin="8250,4846" coordsize="905,0" path="m8250,4846l9155,4846e" filled="f" stroked="t" strokeweight="0.58001pt" strokecolor="#000000">
              <v:path arrowok="t"/>
            </v:shape>
            <v:shape style="position:absolute;left:9165;top:4846;width:1008;height:0" coordorigin="9165,4846" coordsize="1008,0" path="m9165,4846l10173,4846e" filled="f" stroked="t" strokeweight="0.58001pt" strokecolor="#000000">
              <v:path arrowok="t"/>
            </v:shape>
            <v:shape style="position:absolute;left:10183;top:4846;width:890;height:0" coordorigin="10183,4846" coordsize="890,0" path="m10183,4846l11073,4846e" filled="f" stroked="t" strokeweight="0.58001pt" strokecolor="#000000">
              <v:path arrowok="t"/>
            </v:shape>
            <v:shape style="position:absolute;left:1337;top:5132;width:677;height:0" coordorigin="1337,5132" coordsize="677,0" path="m1337,5132l2014,5132e" filled="f" stroked="t" strokeweight="0.58001pt" strokecolor="#000000">
              <v:path arrowok="t"/>
            </v:shape>
            <v:shape style="position:absolute;left:2024;top:5132;width:2408;height:0" coordorigin="2024,5132" coordsize="2408,0" path="m2024,5132l4431,5132e" filled="f" stroked="t" strokeweight="0.58001pt" strokecolor="#000000">
              <v:path arrowok="t"/>
            </v:shape>
            <v:shape style="position:absolute;left:4441;top:5132;width:998;height:0" coordorigin="4441,5132" coordsize="998,0" path="m4441,5132l5439,5132e" filled="f" stroked="t" strokeweight="0.58001pt" strokecolor="#000000">
              <v:path arrowok="t"/>
            </v:shape>
            <v:shape style="position:absolute;left:5449;top:5132;width:1376;height:0" coordorigin="5449,5132" coordsize="1376,0" path="m5449,5132l6825,5132e" filled="f" stroked="t" strokeweight="0.58001pt" strokecolor="#000000">
              <v:path arrowok="t"/>
            </v:shape>
            <v:shape style="position:absolute;left:6834;top:5132;width:1406;height:0" coordorigin="6834,5132" coordsize="1406,0" path="m6834,5132l8241,5132e" filled="f" stroked="t" strokeweight="0.58001pt" strokecolor="#000000">
              <v:path arrowok="t"/>
            </v:shape>
            <v:shape style="position:absolute;left:8250;top:5132;width:905;height:0" coordorigin="8250,5132" coordsize="905,0" path="m8250,5132l9155,5132e" filled="f" stroked="t" strokeweight="0.58001pt" strokecolor="#000000">
              <v:path arrowok="t"/>
            </v:shape>
            <v:shape style="position:absolute;left:9165;top:5132;width:1008;height:0" coordorigin="9165,5132" coordsize="1008,0" path="m9165,5132l10173,5132e" filled="f" stroked="t" strokeweight="0.58001pt" strokecolor="#000000">
              <v:path arrowok="t"/>
            </v:shape>
            <v:shape style="position:absolute;left:10183;top:5132;width:890;height:0" coordorigin="10183,5132" coordsize="890,0" path="m10183,5132l11073,5132e" filled="f" stroked="t" strokeweight="0.58001pt" strokecolor="#000000">
              <v:path arrowok="t"/>
            </v:shape>
            <v:shape style="position:absolute;left:1337;top:5420;width:677;height:0" coordorigin="1337,5420" coordsize="677,0" path="m1337,5420l2014,5420e" filled="f" stroked="t" strokeweight="0.58001pt" strokecolor="#000000">
              <v:path arrowok="t"/>
            </v:shape>
            <v:shape style="position:absolute;left:2024;top:5420;width:2408;height:0" coordorigin="2024,5420" coordsize="2408,0" path="m2024,5420l4431,5420e" filled="f" stroked="t" strokeweight="0.58001pt" strokecolor="#000000">
              <v:path arrowok="t"/>
            </v:shape>
            <v:shape style="position:absolute;left:4441;top:5420;width:998;height:0" coordorigin="4441,5420" coordsize="998,0" path="m4441,5420l5439,5420e" filled="f" stroked="t" strokeweight="0.58001pt" strokecolor="#000000">
              <v:path arrowok="t"/>
            </v:shape>
            <v:shape style="position:absolute;left:5449;top:5420;width:1376;height:0" coordorigin="5449,5420" coordsize="1376,0" path="m5449,5420l6825,5420e" filled="f" stroked="t" strokeweight="0.58001pt" strokecolor="#000000">
              <v:path arrowok="t"/>
            </v:shape>
            <v:shape style="position:absolute;left:6834;top:5420;width:1406;height:0" coordorigin="6834,5420" coordsize="1406,0" path="m6834,5420l8241,5420e" filled="f" stroked="t" strokeweight="0.58001pt" strokecolor="#000000">
              <v:path arrowok="t"/>
            </v:shape>
            <v:shape style="position:absolute;left:8250;top:5420;width:905;height:0" coordorigin="8250,5420" coordsize="905,0" path="m8250,5420l9155,5420e" filled="f" stroked="t" strokeweight="0.58001pt" strokecolor="#000000">
              <v:path arrowok="t"/>
            </v:shape>
            <v:shape style="position:absolute;left:9165;top:5420;width:1008;height:0" coordorigin="9165,5420" coordsize="1008,0" path="m9165,5420l10173,5420e" filled="f" stroked="t" strokeweight="0.58001pt" strokecolor="#000000">
              <v:path arrowok="t"/>
            </v:shape>
            <v:shape style="position:absolute;left:10183;top:5420;width:890;height:0" coordorigin="10183,5420" coordsize="890,0" path="m10183,5420l11073,5420e" filled="f" stroked="t" strokeweight="0.58001pt" strokecolor="#000000">
              <v:path arrowok="t"/>
            </v:shape>
            <v:shape style="position:absolute;left:1337;top:5706;width:677;height:0" coordorigin="1337,5706" coordsize="677,0" path="m1337,5706l2014,5706e" filled="f" stroked="t" strokeweight="0.58001pt" strokecolor="#000000">
              <v:path arrowok="t"/>
            </v:shape>
            <v:shape style="position:absolute;left:2024;top:5706;width:2408;height:0" coordorigin="2024,5706" coordsize="2408,0" path="m2024,5706l4431,5706e" filled="f" stroked="t" strokeweight="0.58001pt" strokecolor="#000000">
              <v:path arrowok="t"/>
            </v:shape>
            <v:shape style="position:absolute;left:4441;top:5706;width:998;height:0" coordorigin="4441,5706" coordsize="998,0" path="m4441,5706l5439,5706e" filled="f" stroked="t" strokeweight="0.58001pt" strokecolor="#000000">
              <v:path arrowok="t"/>
            </v:shape>
            <v:shape style="position:absolute;left:5449;top:5706;width:1376;height:0" coordorigin="5449,5706" coordsize="1376,0" path="m5449,5706l6825,5706e" filled="f" stroked="t" strokeweight="0.58001pt" strokecolor="#000000">
              <v:path arrowok="t"/>
            </v:shape>
            <v:shape style="position:absolute;left:6834;top:5706;width:1406;height:0" coordorigin="6834,5706" coordsize="1406,0" path="m6834,5706l8241,5706e" filled="f" stroked="t" strokeweight="0.58001pt" strokecolor="#000000">
              <v:path arrowok="t"/>
            </v:shape>
            <v:shape style="position:absolute;left:8250;top:5706;width:905;height:0" coordorigin="8250,5706" coordsize="905,0" path="m8250,5706l9155,5706e" filled="f" stroked="t" strokeweight="0.58001pt" strokecolor="#000000">
              <v:path arrowok="t"/>
            </v:shape>
            <v:shape style="position:absolute;left:9165;top:5706;width:1008;height:0" coordorigin="9165,5706" coordsize="1008,0" path="m9165,5706l10173,5706e" filled="f" stroked="t" strokeweight="0.58001pt" strokecolor="#000000">
              <v:path arrowok="t"/>
            </v:shape>
            <v:shape style="position:absolute;left:10183;top:5706;width:890;height:0" coordorigin="10183,5706" coordsize="890,0" path="m10183,5706l11073,5706e" filled="f" stroked="t" strokeweight="0.58001pt" strokecolor="#000000">
              <v:path arrowok="t"/>
            </v:shape>
            <v:shape style="position:absolute;left:1337;top:5991;width:677;height:0" coordorigin="1337,5991" coordsize="677,0" path="m1337,5991l2014,5991e" filled="f" stroked="t" strokeweight="0.58001pt" strokecolor="#000000">
              <v:path arrowok="t"/>
            </v:shape>
            <v:shape style="position:absolute;left:2024;top:5991;width:2408;height:0" coordorigin="2024,5991" coordsize="2408,0" path="m2024,5991l4431,5991e" filled="f" stroked="t" strokeweight="0.58001pt" strokecolor="#000000">
              <v:path arrowok="t"/>
            </v:shape>
            <v:shape style="position:absolute;left:4441;top:5991;width:998;height:0" coordorigin="4441,5991" coordsize="998,0" path="m4441,5991l5439,5991e" filled="f" stroked="t" strokeweight="0.58001pt" strokecolor="#000000">
              <v:path arrowok="t"/>
            </v:shape>
            <v:shape style="position:absolute;left:5449;top:5991;width:1376;height:0" coordorigin="5449,5991" coordsize="1376,0" path="m5449,5991l6825,5991e" filled="f" stroked="t" strokeweight="0.58001pt" strokecolor="#000000">
              <v:path arrowok="t"/>
            </v:shape>
            <v:shape style="position:absolute;left:6834;top:5991;width:1406;height:0" coordorigin="6834,5991" coordsize="1406,0" path="m6834,5991l8241,5991e" filled="f" stroked="t" strokeweight="0.58001pt" strokecolor="#000000">
              <v:path arrowok="t"/>
            </v:shape>
            <v:shape style="position:absolute;left:8250;top:5991;width:905;height:0" coordorigin="8250,5991" coordsize="905,0" path="m8250,5991l9155,5991e" filled="f" stroked="t" strokeweight="0.58001pt" strokecolor="#000000">
              <v:path arrowok="t"/>
            </v:shape>
            <v:shape style="position:absolute;left:9165;top:5991;width:1008;height:0" coordorigin="9165,5991" coordsize="1008,0" path="m9165,5991l10173,5991e" filled="f" stroked="t" strokeweight="0.58001pt" strokecolor="#000000">
              <v:path arrowok="t"/>
            </v:shape>
            <v:shape style="position:absolute;left:10183;top:5991;width:890;height:0" coordorigin="10183,5991" coordsize="890,0" path="m10183,5991l11073,5991e" filled="f" stroked="t" strokeweight="0.58001pt" strokecolor="#000000">
              <v:path arrowok="t"/>
            </v:shape>
            <v:shape style="position:absolute;left:1337;top:6277;width:677;height:0" coordorigin="1337,6277" coordsize="677,0" path="m1337,6277l2014,6277e" filled="f" stroked="t" strokeweight="0.58001pt" strokecolor="#000000">
              <v:path arrowok="t"/>
            </v:shape>
            <v:shape style="position:absolute;left:2024;top:6277;width:2408;height:0" coordorigin="2024,6277" coordsize="2408,0" path="m2024,6277l4431,6277e" filled="f" stroked="t" strokeweight="0.58001pt" strokecolor="#000000">
              <v:path arrowok="t"/>
            </v:shape>
            <v:shape style="position:absolute;left:4441;top:6277;width:998;height:0" coordorigin="4441,6277" coordsize="998,0" path="m4441,6277l5439,6277e" filled="f" stroked="t" strokeweight="0.58001pt" strokecolor="#000000">
              <v:path arrowok="t"/>
            </v:shape>
            <v:shape style="position:absolute;left:5449;top:6277;width:1376;height:0" coordorigin="5449,6277" coordsize="1376,0" path="m5449,6277l6825,6277e" filled="f" stroked="t" strokeweight="0.58001pt" strokecolor="#000000">
              <v:path arrowok="t"/>
            </v:shape>
            <v:shape style="position:absolute;left:6834;top:6277;width:1406;height:0" coordorigin="6834,6277" coordsize="1406,0" path="m6834,6277l8241,6277e" filled="f" stroked="t" strokeweight="0.58001pt" strokecolor="#000000">
              <v:path arrowok="t"/>
            </v:shape>
            <v:shape style="position:absolute;left:8250;top:6277;width:905;height:0" coordorigin="8250,6277" coordsize="905,0" path="m8250,6277l9155,6277e" filled="f" stroked="t" strokeweight="0.58001pt" strokecolor="#000000">
              <v:path arrowok="t"/>
            </v:shape>
            <v:shape style="position:absolute;left:9165;top:6277;width:1008;height:0" coordorigin="9165,6277" coordsize="1008,0" path="m9165,6277l10173,6277e" filled="f" stroked="t" strokeweight="0.58001pt" strokecolor="#000000">
              <v:path arrowok="t"/>
            </v:shape>
            <v:shape style="position:absolute;left:10183;top:6277;width:890;height:0" coordorigin="10183,6277" coordsize="890,0" path="m10183,6277l11073,6277e" filled="f" stroked="t" strokeweight="0.58001pt" strokecolor="#000000">
              <v:path arrowok="t"/>
            </v:shape>
            <v:shape style="position:absolute;left:1337;top:6563;width:677;height:0" coordorigin="1337,6563" coordsize="677,0" path="m1337,6563l2014,6563e" filled="f" stroked="t" strokeweight="0.58001pt" strokecolor="#000000">
              <v:path arrowok="t"/>
            </v:shape>
            <v:shape style="position:absolute;left:2024;top:6563;width:2408;height:0" coordorigin="2024,6563" coordsize="2408,0" path="m2024,6563l4431,6563e" filled="f" stroked="t" strokeweight="0.58001pt" strokecolor="#000000">
              <v:path arrowok="t"/>
            </v:shape>
            <v:shape style="position:absolute;left:4441;top:6563;width:998;height:0" coordorigin="4441,6563" coordsize="998,0" path="m4441,6563l5439,6563e" filled="f" stroked="t" strokeweight="0.58001pt" strokecolor="#000000">
              <v:path arrowok="t"/>
            </v:shape>
            <v:shape style="position:absolute;left:5449;top:6563;width:1376;height:0" coordorigin="5449,6563" coordsize="1376,0" path="m5449,6563l6825,6563e" filled="f" stroked="t" strokeweight="0.58001pt" strokecolor="#000000">
              <v:path arrowok="t"/>
            </v:shape>
            <v:shape style="position:absolute;left:6834;top:6563;width:1406;height:0" coordorigin="6834,6563" coordsize="1406,0" path="m6834,6563l8241,6563e" filled="f" stroked="t" strokeweight="0.58001pt" strokecolor="#000000">
              <v:path arrowok="t"/>
            </v:shape>
            <v:shape style="position:absolute;left:8250;top:6563;width:905;height:0" coordorigin="8250,6563" coordsize="905,0" path="m8250,6563l9155,6563e" filled="f" stroked="t" strokeweight="0.58001pt" strokecolor="#000000">
              <v:path arrowok="t"/>
            </v:shape>
            <v:shape style="position:absolute;left:9165;top:6563;width:1008;height:0" coordorigin="9165,6563" coordsize="1008,0" path="m9165,6563l10173,6563e" filled="f" stroked="t" strokeweight="0.58001pt" strokecolor="#000000">
              <v:path arrowok="t"/>
            </v:shape>
            <v:shape style="position:absolute;left:10183;top:6563;width:890;height:0" coordorigin="10183,6563" coordsize="890,0" path="m10183,6563l11073,6563e" filled="f" stroked="t" strokeweight="0.58001pt" strokecolor="#000000">
              <v:path arrowok="t"/>
            </v:shape>
            <v:shape style="position:absolute;left:1337;top:6848;width:677;height:0" coordorigin="1337,6848" coordsize="677,0" path="m1337,6848l2014,6848e" filled="f" stroked="t" strokeweight="0.58001pt" strokecolor="#000000">
              <v:path arrowok="t"/>
            </v:shape>
            <v:shape style="position:absolute;left:2024;top:6848;width:2408;height:0" coordorigin="2024,6848" coordsize="2408,0" path="m2024,6848l4431,6848e" filled="f" stroked="t" strokeweight="0.58001pt" strokecolor="#000000">
              <v:path arrowok="t"/>
            </v:shape>
            <v:shape style="position:absolute;left:4441;top:6848;width:998;height:0" coordorigin="4441,6848" coordsize="998,0" path="m4441,6848l5439,6848e" filled="f" stroked="t" strokeweight="0.58001pt" strokecolor="#000000">
              <v:path arrowok="t"/>
            </v:shape>
            <v:shape style="position:absolute;left:5449;top:6848;width:1376;height:0" coordorigin="5449,6848" coordsize="1376,0" path="m5449,6848l6825,6848e" filled="f" stroked="t" strokeweight="0.58001pt" strokecolor="#000000">
              <v:path arrowok="t"/>
            </v:shape>
            <v:shape style="position:absolute;left:6834;top:6848;width:1406;height:0" coordorigin="6834,6848" coordsize="1406,0" path="m6834,6848l8241,6848e" filled="f" stroked="t" strokeweight="0.58001pt" strokecolor="#000000">
              <v:path arrowok="t"/>
            </v:shape>
            <v:shape style="position:absolute;left:8250;top:6848;width:905;height:0" coordorigin="8250,6848" coordsize="905,0" path="m8250,6848l9155,6848e" filled="f" stroked="t" strokeweight="0.58001pt" strokecolor="#000000">
              <v:path arrowok="t"/>
            </v:shape>
            <v:shape style="position:absolute;left:9165;top:6848;width:1008;height:0" coordorigin="9165,6848" coordsize="1008,0" path="m9165,6848l10173,6848e" filled="f" stroked="t" strokeweight="0.58001pt" strokecolor="#000000">
              <v:path arrowok="t"/>
            </v:shape>
            <v:shape style="position:absolute;left:10183;top:6848;width:890;height:0" coordorigin="10183,6848" coordsize="890,0" path="m10183,6848l11073,6848e" filled="f" stroked="t" strokeweight="0.58001pt" strokecolor="#000000">
              <v:path arrowok="t"/>
            </v:shape>
            <v:shape style="position:absolute;left:2019;top:3708;width:0;height:3433" coordorigin="2019,3708" coordsize="0,3433" path="m2019,3708l2019,7141e" filled="f" stroked="t" strokeweight="0.58pt" strokecolor="#000000">
              <v:path arrowok="t"/>
            </v:shape>
            <v:shape style="position:absolute;left:1337;top:7136;width:677;height:0" coordorigin="1337,7136" coordsize="677,0" path="m1337,7136l2014,7136e" filled="f" stroked="t" strokeweight="0.58001pt" strokecolor="#000000">
              <v:path arrowok="t"/>
            </v:shape>
            <v:shape style="position:absolute;left:2024;top:7136;width:2408;height:0" coordorigin="2024,7136" coordsize="2408,0" path="m2024,7136l4431,7136e" filled="f" stroked="t" strokeweight="0.58001pt" strokecolor="#000000">
              <v:path arrowok="t"/>
            </v:shape>
            <v:shape style="position:absolute;left:4441;top:7136;width:998;height:0" coordorigin="4441,7136" coordsize="998,0" path="m4441,7136l5439,7136e" filled="f" stroked="t" strokeweight="0.58001pt" strokecolor="#000000">
              <v:path arrowok="t"/>
            </v:shape>
            <v:shape style="position:absolute;left:5449;top:7136;width:1376;height:0" coordorigin="5449,7136" coordsize="1376,0" path="m5449,7136l6825,7136e" filled="f" stroked="t" strokeweight="0.58001pt" strokecolor="#000000">
              <v:path arrowok="t"/>
            </v:shape>
            <v:shape style="position:absolute;left:6834;top:7136;width:1406;height:0" coordorigin="6834,7136" coordsize="1406,0" path="m6834,7136l8241,7136e" filled="f" stroked="t" strokeweight="0.58001pt" strokecolor="#000000">
              <v:path arrowok="t"/>
            </v:shape>
            <v:shape style="position:absolute;left:8250;top:7136;width:905;height:0" coordorigin="8250,7136" coordsize="905,0" path="m8250,7136l9155,7136e" filled="f" stroked="t" strokeweight="0.58001pt" strokecolor="#000000">
              <v:path arrowok="t"/>
            </v:shape>
            <v:shape style="position:absolute;left:9165;top:7136;width:1008;height:0" coordorigin="9165,7136" coordsize="1008,0" path="m9165,7136l10173,7136e" filled="f" stroked="t" strokeweight="0.58001pt" strokecolor="#000000">
              <v:path arrowok="t"/>
            </v:shape>
            <v:shape style="position:absolute;left:10183;top:7136;width:890;height:0" coordorigin="10183,7136" coordsize="890,0" path="m10183,7136l11073,7136e" filled="f" stroked="t" strokeweight="0.58001pt" strokecolor="#000000">
              <v:path arrowok="t"/>
            </v:shape>
            <v:shape style="position:absolute;left:1332;top:3708;width:0;height:3718" coordorigin="1332,3708" coordsize="0,3718" path="m1332,3708l1332,7427e" filled="f" stroked="t" strokeweight="0.58pt" strokecolor="#000000">
              <v:path arrowok="t"/>
            </v:shape>
            <v:shape style="position:absolute;left:1337;top:7422;width:3094;height:0" coordorigin="1337,7422" coordsize="3094,0" path="m1337,7422l4431,7422e" filled="f" stroked="t" strokeweight="0.58001pt" strokecolor="#000000">
              <v:path arrowok="t"/>
            </v:shape>
            <v:shape style="position:absolute;left:4436;top:3708;width:0;height:3718" coordorigin="4436,3708" coordsize="0,3718" path="m4436,3708l4436,7427e" filled="f" stroked="t" strokeweight="0.58pt" strokecolor="#000000">
              <v:path arrowok="t"/>
            </v:shape>
            <v:shape style="position:absolute;left:4441;top:7422;width:998;height:0" coordorigin="4441,7422" coordsize="998,0" path="m4441,7422l5439,7422e" filled="f" stroked="t" strokeweight="0.58001pt" strokecolor="#000000">
              <v:path arrowok="t"/>
            </v:shape>
            <v:shape style="position:absolute;left:5444;top:3708;width:0;height:3718" coordorigin="5444,3708" coordsize="0,3718" path="m5444,3708l5444,7427e" filled="f" stroked="t" strokeweight="0.57998pt" strokecolor="#000000">
              <v:path arrowok="t"/>
            </v:shape>
            <v:shape style="position:absolute;left:5449;top:7422;width:1376;height:0" coordorigin="5449,7422" coordsize="1376,0" path="m5449,7422l6825,7422e" filled="f" stroked="t" strokeweight="0.58001pt" strokecolor="#000000">
              <v:path arrowok="t"/>
            </v:shape>
            <v:shape style="position:absolute;left:6829;top:3708;width:0;height:3718" coordorigin="6829,3708" coordsize="0,3718" path="m6829,3708l6829,7427e" filled="f" stroked="t" strokeweight="0.58001pt" strokecolor="#000000">
              <v:path arrowok="t"/>
            </v:shape>
            <v:shape style="position:absolute;left:6834;top:7422;width:1406;height:0" coordorigin="6834,7422" coordsize="1406,0" path="m6834,7422l8241,7422e" filled="f" stroked="t" strokeweight="0.58001pt" strokecolor="#000000">
              <v:path arrowok="t"/>
            </v:shape>
            <v:shape style="position:absolute;left:8245;top:3708;width:0;height:3718" coordorigin="8245,3708" coordsize="0,3718" path="m8245,3708l8245,7427e" filled="f" stroked="t" strokeweight="0.57998pt" strokecolor="#000000">
              <v:path arrowok="t"/>
            </v:shape>
            <v:shape style="position:absolute;left:8250;top:7422;width:905;height:0" coordorigin="8250,7422" coordsize="905,0" path="m8250,7422l9155,7422e" filled="f" stroked="t" strokeweight="0.58001pt" strokecolor="#000000">
              <v:path arrowok="t"/>
            </v:shape>
            <v:shape style="position:absolute;left:9160;top:3708;width:0;height:3718" coordorigin="9160,3708" coordsize="0,3718" path="m9160,3708l9160,7427e" filled="f" stroked="t" strokeweight="0.58001pt" strokecolor="#000000">
              <v:path arrowok="t"/>
            </v:shape>
            <v:shape style="position:absolute;left:9165;top:7422;width:1008;height:0" coordorigin="9165,7422" coordsize="1008,0" path="m9165,7422l10173,7422e" filled="f" stroked="t" strokeweight="0.58001pt" strokecolor="#000000">
              <v:path arrowok="t"/>
            </v:shape>
            <v:shape style="position:absolute;left:10178;top:3708;width:0;height:3718" coordorigin="10178,3708" coordsize="0,3718" path="m10178,3708l10178,7427e" filled="f" stroked="t" strokeweight="0.58001pt" strokecolor="#000000">
              <v:path arrowok="t"/>
            </v:shape>
            <v:shape style="position:absolute;left:10183;top:7422;width:890;height:0" coordorigin="10183,7422" coordsize="890,0" path="m10183,7422l11073,7422e" filled="f" stroked="t" strokeweight="0.58001pt" strokecolor="#000000">
              <v:path arrowok="t"/>
            </v:shape>
            <v:shape style="position:absolute;left:11078;top:3708;width:0;height:3718" coordorigin="11078,3708" coordsize="0,3718" path="m11078,3708l11078,7427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1         Circuit-Geeks (N,E)         2, 2               76                   40               80          6080        3200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2                  u-Kraze                     2                 39                   20               80          3120        1600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3                  Promaia                     2                 27                   15               80          2160        1200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4                Provenance                  2                 43                   20               80          3440        1600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5          Entrepreneur Cafe             3                 25                     -                200         5000           -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6             Electro-Champ               4                  3                      -                200          600            -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7                  Quizard                     1                106                  50               50          5300        2500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8                Pragyotsav                   2                 67                     -                100         6700           -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7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9               The Recruit                  2                124                  50               80          9920        4000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216"/>
      </w:pP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10                  Invento                     3                  4                      -                200          800            -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exact" w:line="260"/>
        <w:ind w:left="1123"/>
      </w:pP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TOTAL                         25               514                    -                  -          43120      14100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100"/>
      </w:pPr>
      <w:r>
        <w:rPr>
          <w:rFonts w:cs="Wingdings" w:hAnsi="Wingdings" w:eastAsia="Wingdings" w:ascii="Wingdings"/>
          <w:color w:val="C00000"/>
          <w:sz w:val="24"/>
          <w:szCs w:val="24"/>
        </w:rPr>
      </w: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Total Amount Collected Through Entries = 43120+14100 = 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  <w:u w:val="thick" w:color="C00000"/>
        </w:rPr>
        <w:t>57220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0"/>
      </w:pPr>
      <w:r>
        <w:rPr>
          <w:rFonts w:cs="Wingdings" w:hAnsi="Wingdings" w:eastAsia="Wingdings" w:ascii="Wingdings"/>
          <w:color w:val="C00000"/>
          <w:sz w:val="24"/>
          <w:szCs w:val="24"/>
        </w:rPr>
      </w: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C00000"/>
          <w:sz w:val="24"/>
          <w:szCs w:val="24"/>
        </w:rPr>
        <w:t>Sponsorship = 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  <w:u w:val="thick" w:color="C00000"/>
        </w:rPr>
        <w:t>9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  <w:u w:val="thick" w:color="C00000"/>
        </w:rPr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  <w:u w:val="thick" w:color="C00000"/>
        </w:rPr>
        <w:t>000</w:t>
      </w:r>
      <w:r>
        <w:rPr>
          <w:rFonts w:cs="Times New Roman" w:hAnsi="Times New Roman" w:eastAsia="Times New Roman" w:ascii="Times New Roman"/>
          <w:b/>
          <w:color w:val="C000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00"/>
      </w:pPr>
      <w:r>
        <w:rPr>
          <w:rFonts w:cs="Wingdings" w:hAnsi="Wingdings" w:eastAsia="Wingdings" w:ascii="Wingdings"/>
          <w:color w:val="C000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C000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  <w:t>Total Amount Collected = 57220+9000= </w:t>
      </w: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  <w:u w:val="thick" w:color="C00000"/>
        </w:rPr>
        <w:t>66</w:t>
      </w: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  <w:u w:val="thick" w:color="C00000"/>
        </w:rPr>
      </w: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  <w:u w:val="thick" w:color="C00000"/>
        </w:rPr>
        <w:t>220</w:t>
      </w:r>
      <w:r>
        <w:rPr>
          <w:rFonts w:cs="Times New Roman" w:hAnsi="Times New Roman" w:eastAsia="Times New Roman" w:ascii="Times New Roman"/>
          <w:b/>
          <w:color w:val="C000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10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Trophies: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6"/>
      </w:pP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Sr. No.                    Trophy                       Quantity              Price                         Total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3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1                         Winner                             25                     150                           3750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2                      Runner Up                          25                     110                           2750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3                 Judges/ Sponsors                     10                     110                           1100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4                Champion College                     1                      480                            480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exact" w:line="260"/>
        <w:ind w:left="1653"/>
      </w:pPr>
      <w:r>
        <w:rPr>
          <w:rFonts w:cs="Times New Roman" w:hAnsi="Times New Roman" w:eastAsia="Times New Roman" w:ascii="Times New Roman"/>
          <w:b/>
          <w:color w:val="001F5F"/>
          <w:position w:val="-1"/>
          <w:sz w:val="24"/>
          <w:szCs w:val="24"/>
        </w:rPr>
        <w:t>Total                                        61                       -                              8080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10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Stationary: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6"/>
      </w:pP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Sr. No.                      Title                         Quantity              Price                         Total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1                          Posters                            200                     20                            4000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2                        Notepads                          800                      8                             6400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3                            Pens                              600                    1.45                            870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4                      Certificates                        1150                      -                        1663+2000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01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5                    Receipt Books                       20                      85                            1700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exact" w:line="260"/>
        <w:ind w:left="1656"/>
      </w:pPr>
      <w:r>
        <w:rPr>
          <w:rFonts w:cs="Times New Roman" w:hAnsi="Times New Roman" w:eastAsia="Times New Roman" w:ascii="Times New Roman"/>
          <w:b/>
          <w:color w:val="001F5F"/>
          <w:position w:val="-1"/>
          <w:sz w:val="24"/>
          <w:szCs w:val="24"/>
        </w:rPr>
        <w:t>Total                                                                   -                             16633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576"/>
        <w:sectPr>
          <w:type w:val="continuous"/>
          <w:pgSz w:w="11920" w:h="16840"/>
          <w:pgMar w:top="1560" w:bottom="280" w:left="1340" w:right="860"/>
        </w:sectPr>
      </w:pPr>
      <w:r>
        <w:rPr>
          <w:rFonts w:cs="Calibri" w:hAnsi="Calibri" w:eastAsia="Calibri" w:ascii="Calibri"/>
          <w:sz w:val="22"/>
          <w:szCs w:val="22"/>
        </w:rPr>
        <w:t>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460"/>
      </w:pPr>
      <w:r>
        <w:pict>
          <v:group style="position:absolute;margin-left:23.71pt;margin-top:23.95pt;width:548.02pt;height:794.14pt;mso-position-horizontal-relative:page;mso-position-vertical-relative:page;z-index:-540" coordorigin="474,479" coordsize="10960,15883">
            <v:shape style="position:absolute;left:480;top:485;width:29;height:0" coordorigin="480,485" coordsize="29,0" path="m480,485l509,485e" filled="f" stroked="t" strokeweight="0.58pt" strokecolor="#000000">
              <v:path arrowok="t"/>
            </v:shape>
            <v:shape style="position:absolute;left:490;top:499;width:10;height:0" coordorigin="490,499" coordsize="10,0" path="m490,499l499,499e" filled="f" stroked="t" strokeweight="1.06pt" strokecolor="#FFFFFF">
              <v:path arrowok="t"/>
            </v:shape>
            <v:shape style="position:absolute;left:490;top:494;width:19;height:0" coordorigin="490,494" coordsize="19,0" path="m490,494l509,494e" filled="f" stroked="t" strokeweight="0.58pt" strokecolor="#FFFFFF">
              <v:path arrowok="t"/>
            </v:shape>
            <v:shape style="position:absolute;left:509;top:485;width:10891;height:0" coordorigin="509,485" coordsize="10891,0" path="m509,485l11400,485e" filled="f" stroked="t" strokeweight="0.58pt" strokecolor="#000000">
              <v:path arrowok="t"/>
            </v:shape>
            <v:shape style="position:absolute;left:509;top:504;width:10891;height:0" coordorigin="509,504" coordsize="10891,0" path="m509,504l11400,504e" filled="f" stroked="t" strokeweight="0.58pt" strokecolor="#000000">
              <v:path arrowok="t"/>
            </v:shape>
            <v:shape style="position:absolute;left:11400;top:485;width:29;height:0" coordorigin="11400,485" coordsize="29,0" path="m11400,485l11429,485e" filled="f" stroked="t" strokeweight="0.58pt" strokecolor="#000000">
              <v:path arrowok="t"/>
            </v:shape>
            <v:shape style="position:absolute;left:11410;top:499;width:10;height:0" coordorigin="11410,499" coordsize="10,0" path="m11410,499l11419,499e" filled="f" stroked="t" strokeweight="1.06pt" strokecolor="#FFFFFF">
              <v:path arrowok="t"/>
            </v:shape>
            <v:shape style="position:absolute;left:11400;top:494;width:19;height:0" coordorigin="11400,494" coordsize="19,0" path="m11400,494l11419,494e" filled="f" stroked="t" strokeweight="0.58pt" strokecolor="#FFFFFF">
              <v:path arrowok="t"/>
            </v:shape>
            <v:shape style="position:absolute;left:500;top:490;width:0;height:15862" coordorigin="500,490" coordsize="0,15862" path="m500,490l500,16351e" filled="f" stroked="t" strokeweight="0.58pt" strokecolor="#000000">
              <v:path arrowok="t"/>
            </v:shape>
            <v:shape style="position:absolute;left:504;top:509;width:0;height:15823" coordorigin="504,509" coordsize="0,15823" path="m504,509l504,16332e" filled="f" stroked="t" strokeweight="0.58pt" strokecolor="#000000">
              <v:path arrowok="t"/>
            </v:shape>
            <v:shape style="position:absolute;left:11409;top:490;width:0;height:15862" coordorigin="11409,490" coordsize="0,15862" path="m11409,490l11409,16351e" filled="f" stroked="t" strokeweight="0.57998pt" strokecolor="#000000">
              <v:path arrowok="t"/>
            </v:shape>
            <v:shape style="position:absolute;left:11405;top:509;width:0;height:15823" coordorigin="11405,509" coordsize="0,15823" path="m11405,509l11405,16332e" filled="f" stroked="t" strokeweight="0.57998pt" strokecolor="#000000">
              <v:path arrowok="t"/>
            </v:shape>
            <v:shape style="position:absolute;left:480;top:16356;width:29;height:0" coordorigin="480,16356" coordsize="29,0" path="m480,16356l509,16356e" filled="f" stroked="t" strokeweight="0.57998pt" strokecolor="#000000">
              <v:path arrowok="t"/>
            </v:shape>
            <v:shape style="position:absolute;left:490;top:16342;width:10;height:0" coordorigin="490,16342" coordsize="10,0" path="m490,16342l499,16342e" filled="f" stroked="t" strokeweight="1.05996pt" strokecolor="#FFFFFF">
              <v:path arrowok="t"/>
            </v:shape>
            <v:shape style="position:absolute;left:490;top:16346;width:19;height:0" coordorigin="490,16346" coordsize="19,0" path="m490,16346l509,16346e" filled="f" stroked="t" strokeweight="0.57998pt" strokecolor="#FFFFFF">
              <v:path arrowok="t"/>
            </v:shape>
            <v:shape style="position:absolute;left:509;top:16356;width:10891;height:0" coordorigin="509,16356" coordsize="10891,0" path="m509,16356l11400,16356e" filled="f" stroked="t" strokeweight="0.57998pt" strokecolor="#000000">
              <v:path arrowok="t"/>
            </v:shape>
            <v:shape style="position:absolute;left:509;top:16337;width:10891;height:0" coordorigin="509,16337" coordsize="10891,0" path="m509,16337l11400,16337e" filled="f" stroked="t" strokeweight="0.57998pt" strokecolor="#000000">
              <v:path arrowok="t"/>
            </v:shape>
            <v:shape style="position:absolute;left:11400;top:16356;width:29;height:0" coordorigin="11400,16356" coordsize="29,0" path="m11400,16356l11429,16356e" filled="f" stroked="t" strokeweight="0.57998pt" strokecolor="#000000">
              <v:path arrowok="t"/>
            </v:shape>
            <v:shape style="position:absolute;left:11410;top:16342;width:10;height:0" coordorigin="11410,16342" coordsize="10,0" path="m11410,16342l11419,16342e" filled="f" stroked="t" strokeweight="1.05996pt" strokecolor="#FFFFFF">
              <v:path arrowok="t"/>
            </v:shape>
            <v:shape style="position:absolute;left:11400;top:16346;width:19;height:0" coordorigin="11400,16346" coordsize="19,0" path="m11400,16346l11419,16346e" filled="f" stroked="t" strokeweight="0.57998pt" strokecolor="#FFFFFF">
              <v:path arrowok="t"/>
            </v:shape>
            <w10:wrap type="none"/>
          </v:group>
        </w:pict>
      </w:r>
      <w:r>
        <w:pict>
          <v:group style="position:absolute;margin-left:66.334pt;margin-top:94.65pt;width:483.896pt;height:178.69pt;mso-position-horizontal-relative:page;mso-position-vertical-relative:page;z-index:-541" coordorigin="1327,1893" coordsize="9678,3574">
            <v:shape style="position:absolute;left:1337;top:1904;width:1118;height:0" coordorigin="1337,1904" coordsize="1118,0" path="m1337,1904l2456,1904e" filled="f" stroked="t" strokeweight="0.58pt" strokecolor="#000000">
              <v:path arrowok="t"/>
            </v:shape>
            <v:shape style="position:absolute;left:2465;top:1904;width:2544;height:0" coordorigin="2465,1904" coordsize="2544,0" path="m2465,1904l5010,1904e" filled="f" stroked="t" strokeweight="0.58pt" strokecolor="#000000">
              <v:path arrowok="t"/>
            </v:shape>
            <v:shape style="position:absolute;left:5019;top:1904;width:1265;height:0" coordorigin="5019,1904" coordsize="1265,0" path="m5019,1904l6285,1904e" filled="f" stroked="t" strokeweight="0.58pt" strokecolor="#000000">
              <v:path arrowok="t"/>
            </v:shape>
            <v:shape style="position:absolute;left:6294;top:1904;width:1692;height:0" coordorigin="6294,1904" coordsize="1692,0" path="m6294,1904l7986,1904e" filled="f" stroked="t" strokeweight="0.58pt" strokecolor="#000000">
              <v:path arrowok="t"/>
            </v:shape>
            <v:shape style="position:absolute;left:7996;top:1904;width:1692;height:0" coordorigin="7996,1904" coordsize="1692,0" path="m7996,1904l9688,1904e" filled="f" stroked="t" strokeweight="0.58pt" strokecolor="#000000">
              <v:path arrowok="t"/>
            </v:shape>
            <v:shape style="position:absolute;left:9698;top:1904;width:1296;height:0" coordorigin="9698,1904" coordsize="1296,0" path="m9698,1904l10994,1904e" filled="f" stroked="t" strokeweight="0.58pt" strokecolor="#000000">
              <v:path arrowok="t"/>
            </v:shape>
            <v:shape style="position:absolute;left:1337;top:2278;width:1118;height:0" coordorigin="1337,2278" coordsize="1118,0" path="m1337,2278l2456,2278e" filled="f" stroked="t" strokeweight="0.58pt" strokecolor="#000000">
              <v:path arrowok="t"/>
            </v:shape>
            <v:shape style="position:absolute;left:2465;top:2278;width:2544;height:0" coordorigin="2465,2278" coordsize="2544,0" path="m2465,2278l5010,2278e" filled="f" stroked="t" strokeweight="0.58pt" strokecolor="#000000">
              <v:path arrowok="t"/>
            </v:shape>
            <v:shape style="position:absolute;left:5019;top:2278;width:1265;height:0" coordorigin="5019,2278" coordsize="1265,0" path="m5019,2278l6285,2278e" filled="f" stroked="t" strokeweight="0.58pt" strokecolor="#000000">
              <v:path arrowok="t"/>
            </v:shape>
            <v:shape style="position:absolute;left:6294;top:2278;width:1692;height:0" coordorigin="6294,2278" coordsize="1692,0" path="m6294,2278l7986,2278e" filled="f" stroked="t" strokeweight="0.58pt" strokecolor="#000000">
              <v:path arrowok="t"/>
            </v:shape>
            <v:shape style="position:absolute;left:7996;top:2278;width:1692;height:0" coordorigin="7996,2278" coordsize="1692,0" path="m7996,2278l9688,2278e" filled="f" stroked="t" strokeweight="0.58pt" strokecolor="#000000">
              <v:path arrowok="t"/>
            </v:shape>
            <v:shape style="position:absolute;left:9698;top:2278;width:1296;height:0" coordorigin="9698,2278" coordsize="1296,0" path="m9698,2278l10994,2278e" filled="f" stroked="t" strokeweight="0.58pt" strokecolor="#000000">
              <v:path arrowok="t"/>
            </v:shape>
            <v:shape style="position:absolute;left:1337;top:2564;width:1118;height:0" coordorigin="1337,2564" coordsize="1118,0" path="m1337,2564l2456,2564e" filled="f" stroked="t" strokeweight="0.58pt" strokecolor="#000000">
              <v:path arrowok="t"/>
            </v:shape>
            <v:shape style="position:absolute;left:2465;top:2564;width:2544;height:0" coordorigin="2465,2564" coordsize="2544,0" path="m2465,2564l5010,2564e" filled="f" stroked="t" strokeweight="0.58pt" strokecolor="#000000">
              <v:path arrowok="t"/>
            </v:shape>
            <v:shape style="position:absolute;left:5019;top:2564;width:1265;height:0" coordorigin="5019,2564" coordsize="1265,0" path="m5019,2564l6285,2564e" filled="f" stroked="t" strokeweight="0.58pt" strokecolor="#000000">
              <v:path arrowok="t"/>
            </v:shape>
            <v:shape style="position:absolute;left:6294;top:2564;width:1692;height:0" coordorigin="6294,2564" coordsize="1692,0" path="m6294,2564l7986,2564e" filled="f" stroked="t" strokeweight="0.58pt" strokecolor="#000000">
              <v:path arrowok="t"/>
            </v:shape>
            <v:shape style="position:absolute;left:7996;top:2564;width:1692;height:0" coordorigin="7996,2564" coordsize="1692,0" path="m7996,2564l9688,2564e" filled="f" stroked="t" strokeweight="0.58pt" strokecolor="#000000">
              <v:path arrowok="t"/>
            </v:shape>
            <v:shape style="position:absolute;left:9698;top:2564;width:1296;height:0" coordorigin="9698,2564" coordsize="1296,0" path="m9698,2564l10994,2564e" filled="f" stroked="t" strokeweight="0.58pt" strokecolor="#000000">
              <v:path arrowok="t"/>
            </v:shape>
            <v:shape style="position:absolute;left:1337;top:2876;width:1118;height:0" coordorigin="1337,2876" coordsize="1118,0" path="m1337,2876l2456,2876e" filled="f" stroked="t" strokeweight="0.58pt" strokecolor="#000000">
              <v:path arrowok="t"/>
            </v:shape>
            <v:shape style="position:absolute;left:2465;top:2876;width:2544;height:0" coordorigin="2465,2876" coordsize="2544,0" path="m2465,2876l5010,2876e" filled="f" stroked="t" strokeweight="0.58pt" strokecolor="#000000">
              <v:path arrowok="t"/>
            </v:shape>
            <v:shape style="position:absolute;left:5019;top:2876;width:1265;height:0" coordorigin="5019,2876" coordsize="1265,0" path="m5019,2876l6285,2876e" filled="f" stroked="t" strokeweight="0.58pt" strokecolor="#000000">
              <v:path arrowok="t"/>
            </v:shape>
            <v:shape style="position:absolute;left:6294;top:2876;width:1692;height:0" coordorigin="6294,2876" coordsize="1692,0" path="m6294,2876l7986,2876e" filled="f" stroked="t" strokeweight="0.58pt" strokecolor="#000000">
              <v:path arrowok="t"/>
            </v:shape>
            <v:shape style="position:absolute;left:7996;top:2876;width:1692;height:0" coordorigin="7996,2876" coordsize="1692,0" path="m7996,2876l9688,2876e" filled="f" stroked="t" strokeweight="0.58pt" strokecolor="#000000">
              <v:path arrowok="t"/>
            </v:shape>
            <v:shape style="position:absolute;left:9698;top:2876;width:1296;height:0" coordorigin="9698,2876" coordsize="1296,0" path="m9698,2876l10994,2876e" filled="f" stroked="t" strokeweight="0.58pt" strokecolor="#000000">
              <v:path arrowok="t"/>
            </v:shape>
            <v:shape style="position:absolute;left:1337;top:3161;width:1118;height:0" coordorigin="1337,3161" coordsize="1118,0" path="m1337,3161l2456,3161e" filled="f" stroked="t" strokeweight="0.58pt" strokecolor="#000000">
              <v:path arrowok="t"/>
            </v:shape>
            <v:shape style="position:absolute;left:2465;top:3161;width:2544;height:0" coordorigin="2465,3161" coordsize="2544,0" path="m2465,3161l5010,3161e" filled="f" stroked="t" strokeweight="0.58pt" strokecolor="#000000">
              <v:path arrowok="t"/>
            </v:shape>
            <v:shape style="position:absolute;left:5019;top:3161;width:1265;height:0" coordorigin="5019,3161" coordsize="1265,0" path="m5019,3161l6285,3161e" filled="f" stroked="t" strokeweight="0.58pt" strokecolor="#000000">
              <v:path arrowok="t"/>
            </v:shape>
            <v:shape style="position:absolute;left:6294;top:3161;width:1692;height:0" coordorigin="6294,3161" coordsize="1692,0" path="m6294,3161l7986,3161e" filled="f" stroked="t" strokeweight="0.58pt" strokecolor="#000000">
              <v:path arrowok="t"/>
            </v:shape>
            <v:shape style="position:absolute;left:7996;top:3161;width:1692;height:0" coordorigin="7996,3161" coordsize="1692,0" path="m7996,3161l9688,3161e" filled="f" stroked="t" strokeweight="0.58pt" strokecolor="#000000">
              <v:path arrowok="t"/>
            </v:shape>
            <v:shape style="position:absolute;left:9698;top:3161;width:1296;height:0" coordorigin="9698,3161" coordsize="1296,0" path="m9698,3161l10994,3161e" filled="f" stroked="t" strokeweight="0.58pt" strokecolor="#000000">
              <v:path arrowok="t"/>
            </v:shape>
            <v:shape style="position:absolute;left:1337;top:3447;width:1118;height:0" coordorigin="1337,3447" coordsize="1118,0" path="m1337,3447l2456,3447e" filled="f" stroked="t" strokeweight="0.58pt" strokecolor="#000000">
              <v:path arrowok="t"/>
            </v:shape>
            <v:shape style="position:absolute;left:2465;top:3447;width:2544;height:0" coordorigin="2465,3447" coordsize="2544,0" path="m2465,3447l5010,3447e" filled="f" stroked="t" strokeweight="0.58pt" strokecolor="#000000">
              <v:path arrowok="t"/>
            </v:shape>
            <v:shape style="position:absolute;left:5019;top:3447;width:1265;height:0" coordorigin="5019,3447" coordsize="1265,0" path="m5019,3447l6285,3447e" filled="f" stroked="t" strokeweight="0.58pt" strokecolor="#000000">
              <v:path arrowok="t"/>
            </v:shape>
            <v:shape style="position:absolute;left:6294;top:3447;width:1692;height:0" coordorigin="6294,3447" coordsize="1692,0" path="m6294,3447l7986,3447e" filled="f" stroked="t" strokeweight="0.58pt" strokecolor="#000000">
              <v:path arrowok="t"/>
            </v:shape>
            <v:shape style="position:absolute;left:7996;top:3447;width:1692;height:0" coordorigin="7996,3447" coordsize="1692,0" path="m7996,3447l9688,3447e" filled="f" stroked="t" strokeweight="0.58pt" strokecolor="#000000">
              <v:path arrowok="t"/>
            </v:shape>
            <v:shape style="position:absolute;left:9698;top:3447;width:1296;height:0" coordorigin="9698,3447" coordsize="1296,0" path="m9698,3447l10994,3447e" filled="f" stroked="t" strokeweight="0.58pt" strokecolor="#000000">
              <v:path arrowok="t"/>
            </v:shape>
            <v:shape style="position:absolute;left:1337;top:3737;width:1118;height:0" coordorigin="1337,3737" coordsize="1118,0" path="m1337,3737l2456,3737e" filled="f" stroked="t" strokeweight="0.58pt" strokecolor="#000000">
              <v:path arrowok="t"/>
            </v:shape>
            <v:shape style="position:absolute;left:2465;top:3737;width:2544;height:0" coordorigin="2465,3737" coordsize="2544,0" path="m2465,3737l5010,3737e" filled="f" stroked="t" strokeweight="0.58pt" strokecolor="#000000">
              <v:path arrowok="t"/>
            </v:shape>
            <v:shape style="position:absolute;left:5019;top:3737;width:1265;height:0" coordorigin="5019,3737" coordsize="1265,0" path="m5019,3737l6285,3737e" filled="f" stroked="t" strokeweight="0.58pt" strokecolor="#000000">
              <v:path arrowok="t"/>
            </v:shape>
            <v:shape style="position:absolute;left:6294;top:3737;width:1692;height:0" coordorigin="6294,3737" coordsize="1692,0" path="m6294,3737l7986,3737e" filled="f" stroked="t" strokeweight="0.58pt" strokecolor="#000000">
              <v:path arrowok="t"/>
            </v:shape>
            <v:shape style="position:absolute;left:7996;top:3737;width:1692;height:0" coordorigin="7996,3737" coordsize="1692,0" path="m7996,3737l9688,3737e" filled="f" stroked="t" strokeweight="0.58pt" strokecolor="#000000">
              <v:path arrowok="t"/>
            </v:shape>
            <v:shape style="position:absolute;left:9698;top:3737;width:1296;height:0" coordorigin="9698,3737" coordsize="1296,0" path="m9698,3737l10994,3737e" filled="f" stroked="t" strokeweight="0.58pt" strokecolor="#000000">
              <v:path arrowok="t"/>
            </v:shape>
            <v:shape style="position:absolute;left:1337;top:4023;width:1118;height:0" coordorigin="1337,4023" coordsize="1118,0" path="m1337,4023l2456,4023e" filled="f" stroked="t" strokeweight="0.58pt" strokecolor="#000000">
              <v:path arrowok="t"/>
            </v:shape>
            <v:shape style="position:absolute;left:2465;top:4023;width:2544;height:0" coordorigin="2465,4023" coordsize="2544,0" path="m2465,4023l5010,4023e" filled="f" stroked="t" strokeweight="0.58pt" strokecolor="#000000">
              <v:path arrowok="t"/>
            </v:shape>
            <v:shape style="position:absolute;left:5019;top:4023;width:1265;height:0" coordorigin="5019,4023" coordsize="1265,0" path="m5019,4023l6285,4023e" filled="f" stroked="t" strokeweight="0.58pt" strokecolor="#000000">
              <v:path arrowok="t"/>
            </v:shape>
            <v:shape style="position:absolute;left:6294;top:4023;width:1692;height:0" coordorigin="6294,4023" coordsize="1692,0" path="m6294,4023l7986,4023e" filled="f" stroked="t" strokeweight="0.58pt" strokecolor="#000000">
              <v:path arrowok="t"/>
            </v:shape>
            <v:shape style="position:absolute;left:7996;top:4023;width:1692;height:0" coordorigin="7996,4023" coordsize="1692,0" path="m7996,4023l9688,4023e" filled="f" stroked="t" strokeweight="0.58pt" strokecolor="#000000">
              <v:path arrowok="t"/>
            </v:shape>
            <v:shape style="position:absolute;left:9698;top:4023;width:1296;height:0" coordorigin="9698,4023" coordsize="1296,0" path="m9698,4023l10994,4023e" filled="f" stroked="t" strokeweight="0.58pt" strokecolor="#000000">
              <v:path arrowok="t"/>
            </v:shape>
            <v:shape style="position:absolute;left:1337;top:4308;width:1118;height:0" coordorigin="1337,4308" coordsize="1118,0" path="m1337,4308l2456,4308e" filled="f" stroked="t" strokeweight="0.58pt" strokecolor="#000000">
              <v:path arrowok="t"/>
            </v:shape>
            <v:shape style="position:absolute;left:2465;top:4308;width:2544;height:0" coordorigin="2465,4308" coordsize="2544,0" path="m2465,4308l5010,4308e" filled="f" stroked="t" strokeweight="0.58pt" strokecolor="#000000">
              <v:path arrowok="t"/>
            </v:shape>
            <v:shape style="position:absolute;left:5019;top:4308;width:1265;height:0" coordorigin="5019,4308" coordsize="1265,0" path="m5019,4308l6285,4308e" filled="f" stroked="t" strokeweight="0.58pt" strokecolor="#000000">
              <v:path arrowok="t"/>
            </v:shape>
            <v:shape style="position:absolute;left:6294;top:4308;width:1692;height:0" coordorigin="6294,4308" coordsize="1692,0" path="m6294,4308l7986,4308e" filled="f" stroked="t" strokeweight="0.58pt" strokecolor="#000000">
              <v:path arrowok="t"/>
            </v:shape>
            <v:shape style="position:absolute;left:7996;top:4308;width:1692;height:0" coordorigin="7996,4308" coordsize="1692,0" path="m7996,4308l9688,4308e" filled="f" stroked="t" strokeweight="0.58pt" strokecolor="#000000">
              <v:path arrowok="t"/>
            </v:shape>
            <v:shape style="position:absolute;left:9698;top:4308;width:1296;height:0" coordorigin="9698,4308" coordsize="1296,0" path="m9698,4308l10994,4308e" filled="f" stroked="t" strokeweight="0.58pt" strokecolor="#000000">
              <v:path arrowok="t"/>
            </v:shape>
            <v:shape style="position:absolute;left:1337;top:4594;width:1118;height:0" coordorigin="1337,4594" coordsize="1118,0" path="m1337,4594l2456,4594e" filled="f" stroked="t" strokeweight="0.58pt" strokecolor="#000000">
              <v:path arrowok="t"/>
            </v:shape>
            <v:shape style="position:absolute;left:2465;top:4594;width:2544;height:0" coordorigin="2465,4594" coordsize="2544,0" path="m2465,4594l5010,4594e" filled="f" stroked="t" strokeweight="0.58pt" strokecolor="#000000">
              <v:path arrowok="t"/>
            </v:shape>
            <v:shape style="position:absolute;left:5019;top:4594;width:1265;height:0" coordorigin="5019,4594" coordsize="1265,0" path="m5019,4594l6285,4594e" filled="f" stroked="t" strokeweight="0.58pt" strokecolor="#000000">
              <v:path arrowok="t"/>
            </v:shape>
            <v:shape style="position:absolute;left:6294;top:4594;width:1692;height:0" coordorigin="6294,4594" coordsize="1692,0" path="m6294,4594l7986,4594e" filled="f" stroked="t" strokeweight="0.58pt" strokecolor="#000000">
              <v:path arrowok="t"/>
            </v:shape>
            <v:shape style="position:absolute;left:7996;top:4594;width:1692;height:0" coordorigin="7996,4594" coordsize="1692,0" path="m7996,4594l9688,4594e" filled="f" stroked="t" strokeweight="0.58pt" strokecolor="#000000">
              <v:path arrowok="t"/>
            </v:shape>
            <v:shape style="position:absolute;left:9698;top:4594;width:1296;height:0" coordorigin="9698,4594" coordsize="1296,0" path="m9698,4594l10994,4594e" filled="f" stroked="t" strokeweight="0.58pt" strokecolor="#000000">
              <v:path arrowok="t"/>
            </v:shape>
            <v:shape style="position:absolute;left:1337;top:4882;width:1118;height:0" coordorigin="1337,4882" coordsize="1118,0" path="m1337,4882l2456,4882e" filled="f" stroked="t" strokeweight="0.58001pt" strokecolor="#000000">
              <v:path arrowok="t"/>
            </v:shape>
            <v:shape style="position:absolute;left:2465;top:4882;width:2544;height:0" coordorigin="2465,4882" coordsize="2544,0" path="m2465,4882l5010,4882e" filled="f" stroked="t" strokeweight="0.58001pt" strokecolor="#000000">
              <v:path arrowok="t"/>
            </v:shape>
            <v:shape style="position:absolute;left:5019;top:4882;width:1265;height:0" coordorigin="5019,4882" coordsize="1265,0" path="m5019,4882l6285,4882e" filled="f" stroked="t" strokeweight="0.58001pt" strokecolor="#000000">
              <v:path arrowok="t"/>
            </v:shape>
            <v:shape style="position:absolute;left:6294;top:4882;width:1692;height:0" coordorigin="6294,4882" coordsize="1692,0" path="m6294,4882l7986,4882e" filled="f" stroked="t" strokeweight="0.58001pt" strokecolor="#000000">
              <v:path arrowok="t"/>
            </v:shape>
            <v:shape style="position:absolute;left:7996;top:4882;width:1692;height:0" coordorigin="7996,4882" coordsize="1692,0" path="m7996,4882l9688,4882e" filled="f" stroked="t" strokeweight="0.58001pt" strokecolor="#000000">
              <v:path arrowok="t"/>
            </v:shape>
            <v:shape style="position:absolute;left:9698;top:4882;width:1296;height:0" coordorigin="9698,4882" coordsize="1296,0" path="m9698,4882l10994,4882e" filled="f" stroked="t" strokeweight="0.58001pt" strokecolor="#000000">
              <v:path arrowok="t"/>
            </v:shape>
            <v:shape style="position:absolute;left:2460;top:1899;width:0;height:3274" coordorigin="2460,1899" coordsize="0,3274" path="m2460,1899l2460,5172e" filled="f" stroked="t" strokeweight="0.58pt" strokecolor="#000000">
              <v:path arrowok="t"/>
            </v:shape>
            <v:shape style="position:absolute;left:1337;top:5168;width:1118;height:0" coordorigin="1337,5168" coordsize="1118,0" path="m1337,5168l2456,5168e" filled="f" stroked="t" strokeweight="0.57998pt" strokecolor="#000000">
              <v:path arrowok="t"/>
            </v:shape>
            <v:shape style="position:absolute;left:2465;top:5168;width:2544;height:0" coordorigin="2465,5168" coordsize="2544,0" path="m2465,5168l5010,5168e" filled="f" stroked="t" strokeweight="0.57998pt" strokecolor="#000000">
              <v:path arrowok="t"/>
            </v:shape>
            <v:shape style="position:absolute;left:5019;top:5168;width:1265;height:0" coordorigin="5019,5168" coordsize="1265,0" path="m5019,5168l6285,5168e" filled="f" stroked="t" strokeweight="0.57998pt" strokecolor="#000000">
              <v:path arrowok="t"/>
            </v:shape>
            <v:shape style="position:absolute;left:6294;top:5168;width:1692;height:0" coordorigin="6294,5168" coordsize="1692,0" path="m6294,5168l7986,5168e" filled="f" stroked="t" strokeweight="0.57998pt" strokecolor="#000000">
              <v:path arrowok="t"/>
            </v:shape>
            <v:shape style="position:absolute;left:7996;top:5168;width:1692;height:0" coordorigin="7996,5168" coordsize="1692,0" path="m7996,5168l9688,5168e" filled="f" stroked="t" strokeweight="0.57998pt" strokecolor="#000000">
              <v:path arrowok="t"/>
            </v:shape>
            <v:shape style="position:absolute;left:9698;top:5168;width:1296;height:0" coordorigin="9698,5168" coordsize="1296,0" path="m9698,5168l10994,5168e" filled="f" stroked="t" strokeweight="0.57998pt" strokecolor="#000000">
              <v:path arrowok="t"/>
            </v:shape>
            <v:shape style="position:absolute;left:1332;top:1899;width:0;height:3562" coordorigin="1332,1899" coordsize="0,3562" path="m1332,1899l1332,5461e" filled="f" stroked="t" strokeweight="0.58pt" strokecolor="#000000">
              <v:path arrowok="t"/>
            </v:shape>
            <v:shape style="position:absolute;left:1337;top:5456;width:3672;height:0" coordorigin="1337,5456" coordsize="3672,0" path="m1337,5456l5010,5456e" filled="f" stroked="t" strokeweight="0.58001pt" strokecolor="#000000">
              <v:path arrowok="t"/>
            </v:shape>
            <v:shape style="position:absolute;left:5015;top:1899;width:0;height:3562" coordorigin="5015,1899" coordsize="0,3562" path="m5015,1899l5015,5461e" filled="f" stroked="t" strokeweight="0.58pt" strokecolor="#000000">
              <v:path arrowok="t"/>
            </v:shape>
            <v:shape style="position:absolute;left:5019;top:5456;width:1265;height:0" coordorigin="5019,5456" coordsize="1265,0" path="m5019,5456l6285,5456e" filled="f" stroked="t" strokeweight="0.58001pt" strokecolor="#000000">
              <v:path arrowok="t"/>
            </v:shape>
            <v:shape style="position:absolute;left:6289;top:1899;width:0;height:3562" coordorigin="6289,1899" coordsize="0,3562" path="m6289,1899l6289,5461e" filled="f" stroked="t" strokeweight="0.58001pt" strokecolor="#000000">
              <v:path arrowok="t"/>
            </v:shape>
            <v:shape style="position:absolute;left:6294;top:5456;width:1692;height:0" coordorigin="6294,5456" coordsize="1692,0" path="m6294,5456l7986,5456e" filled="f" stroked="t" strokeweight="0.58001pt" strokecolor="#000000">
              <v:path arrowok="t"/>
            </v:shape>
            <v:shape style="position:absolute;left:7991;top:1899;width:0;height:3562" coordorigin="7991,1899" coordsize="0,3562" path="m7991,1899l7991,5461e" filled="f" stroked="t" strokeweight="0.57998pt" strokecolor="#000000">
              <v:path arrowok="t"/>
            </v:shape>
            <v:shape style="position:absolute;left:7996;top:5456;width:1692;height:0" coordorigin="7996,5456" coordsize="1692,0" path="m7996,5456l9688,5456e" filled="f" stroked="t" strokeweight="0.58001pt" strokecolor="#000000">
              <v:path arrowok="t"/>
            </v:shape>
            <v:shape style="position:absolute;left:9693;top:1899;width:0;height:3562" coordorigin="9693,1899" coordsize="0,3562" path="m9693,1899l9693,5461e" filled="f" stroked="t" strokeweight="0.57998pt" strokecolor="#000000">
              <v:path arrowok="t"/>
            </v:shape>
            <v:shape style="position:absolute;left:9698;top:5456;width:1296;height:0" coordorigin="9698,5456" coordsize="1296,0" path="m9698,5456l10994,5456e" filled="f" stroked="t" strokeweight="0.58001pt" strokecolor="#000000">
              <v:path arrowok="t"/>
            </v:shape>
            <v:shape style="position:absolute;left:10999;top:1899;width:0;height:3562" coordorigin="10999,1899" coordsize="0,3562" path="m10999,1899l10999,5461e" filled="f" stroked="t" strokeweight="0.58004pt" strokecolor="#000000">
              <v:path arrowok="t"/>
            </v:shape>
            <w10:wrap type="none"/>
          </v:group>
        </w:pict>
      </w: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Cash Prize: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59"/>
      </w:pP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Sr. No.              Event Name              Team of           Winner            Runner Up           Total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3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1             Circuit-Geeks (N,E)             2, 2             1200, 1200            600, 600              3600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2                       u-Kraze                         2                    1200                     600                  1800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6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3                       Promaia                        2                    1200                     600                  1800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4                    Provenance                      2                    1200                     600                  1800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5               Entrepreneur Cafe                3                    1500                        -                    1500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6                 Electro-Champ                   4                    1200                        -                    1200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7                       Quizard                         1                    1200                     600                  1800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8                     Pragyotsav                      2                    1200                     600                  1800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85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9                    The Recruit                     2                    1200                        -                    1200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796"/>
      </w:pP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10                       Invento                         3                    1500                        -                    1500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exact" w:line="260"/>
        <w:ind w:left="1773"/>
      </w:pPr>
      <w:r>
        <w:rPr>
          <w:rFonts w:cs="Times New Roman" w:hAnsi="Times New Roman" w:eastAsia="Times New Roman" w:ascii="Times New Roman"/>
          <w:b/>
          <w:color w:val="001F5F"/>
          <w:position w:val="-1"/>
          <w:sz w:val="24"/>
          <w:szCs w:val="24"/>
        </w:rPr>
        <w:t>TOTAL                                25                  13800                   4200                18000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Refreshment = 9000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Diary for Board Members = 2450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Decoration = 4078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Components = 682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Inauguration = 510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Reimbursement =  4492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Paper Prints =  100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6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Banner = 1440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Wingdings" w:hAnsi="Wingdings" w:eastAsia="Wingdings" w:ascii="Wingdings"/>
          <w:color w:val="001F5F"/>
          <w:sz w:val="24"/>
          <w:szCs w:val="24"/>
        </w:rPr>
      </w:r>
      <w:r>
        <w:rPr>
          <w:rFonts w:cs="Times New Roman" w:hAnsi="Times New Roman" w:eastAsia="Times New Roman" w:ascii="Times New Roman"/>
          <w:color w:val="001F5F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color w:val="001F5F"/>
          <w:sz w:val="24"/>
          <w:szCs w:val="24"/>
        </w:rPr>
        <w:t>Total Amount Spent = 8080+16633+18000+9000+2450+4078+682+510+4492+100+1440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 w:lineRule="exact" w:line="260"/>
        <w:ind w:left="460"/>
      </w:pPr>
      <w:r>
        <w:rPr>
          <w:rFonts w:cs="Times New Roman" w:hAnsi="Times New Roman" w:eastAsia="Times New Roman" w:ascii="Times New Roman"/>
          <w:b/>
          <w:color w:val="001F5F"/>
          <w:position w:val="-1"/>
          <w:sz w:val="24"/>
          <w:szCs w:val="24"/>
        </w:rPr>
        <w:t>Total Amount Spent = </w:t>
      </w:r>
      <w:r>
        <w:rPr>
          <w:rFonts w:cs="Times New Roman" w:hAnsi="Times New Roman" w:eastAsia="Times New Roman" w:ascii="Times New Roman"/>
          <w:b/>
          <w:color w:val="001F5F"/>
          <w:position w:val="-1"/>
          <w:sz w:val="24"/>
          <w:szCs w:val="24"/>
          <w:u w:val="thick" w:color="001F5F"/>
        </w:rPr>
        <w:t>65465</w:t>
      </w:r>
      <w:r>
        <w:rPr>
          <w:rFonts w:cs="Times New Roman" w:hAnsi="Times New Roman" w:eastAsia="Times New Roman" w:ascii="Times New Roman"/>
          <w:b/>
          <w:color w:val="001F5F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276"/>
      </w:pPr>
      <w:r>
        <w:rPr>
          <w:rFonts w:cs="Calibri" w:hAnsi="Calibri" w:eastAsia="Calibri" w:ascii="Calibri"/>
          <w:sz w:val="22"/>
          <w:szCs w:val="22"/>
        </w:rPr>
        <w:t>3</w:t>
      </w:r>
    </w:p>
    <w:sectPr>
      <w:pgSz w:w="11920" w:h="16840"/>
      <w:pgMar w:top="1340" w:bottom="280" w:left="980" w:right="11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